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12F0" w14:textId="2AB70828" w:rsidR="001275B7" w:rsidRPr="00263604" w:rsidRDefault="001275B7" w:rsidP="000A4E73">
      <w:pPr>
        <w:pStyle w:val="Heading1"/>
        <w:numPr>
          <w:ilvl w:val="0"/>
          <w:numId w:val="0"/>
        </w:numPr>
        <w:jc w:val="center"/>
      </w:pPr>
      <w:bookmarkStart w:id="0" w:name="_Toc58486141"/>
      <w:r w:rsidRPr="00263604">
        <w:t>AUTOMATIC IDENTIFICATION SYSTEM (AIS)</w:t>
      </w:r>
      <w:bookmarkEnd w:id="0"/>
    </w:p>
    <w:p w14:paraId="44BA7CB4" w14:textId="5E4B909C" w:rsidR="006A5190" w:rsidRPr="00263604" w:rsidRDefault="006A5190" w:rsidP="000A4E73">
      <w:pPr>
        <w:pStyle w:val="Heading1"/>
        <w:numPr>
          <w:ilvl w:val="0"/>
          <w:numId w:val="0"/>
        </w:numPr>
        <w:jc w:val="center"/>
      </w:pPr>
      <w:bookmarkStart w:id="1" w:name="_Toc58486142"/>
      <w:r w:rsidRPr="00263604">
        <w:t>AN/URN-31</w:t>
      </w:r>
      <w:bookmarkEnd w:id="1"/>
      <w:r w:rsidR="0004650B">
        <w:t>(V)</w:t>
      </w:r>
    </w:p>
    <w:p w14:paraId="3D413FFA" w14:textId="77777777" w:rsidR="001275B7" w:rsidRPr="00263604" w:rsidRDefault="001275B7" w:rsidP="001275B7">
      <w:pPr>
        <w:pStyle w:val="BodyText"/>
        <w:spacing w:before="8"/>
        <w:rPr>
          <w:rFonts w:cs="Arial"/>
          <w:b/>
          <w:sz w:val="28"/>
          <w:szCs w:val="32"/>
        </w:rPr>
      </w:pPr>
    </w:p>
    <w:p w14:paraId="289C13DD" w14:textId="4673AA0F" w:rsidR="006E463C" w:rsidRDefault="0084293F" w:rsidP="00FC6222">
      <w:pPr>
        <w:pStyle w:val="Title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 Test</w:t>
      </w:r>
      <w:r w:rsidR="00F913FC" w:rsidRPr="00263604">
        <w:rPr>
          <w:rFonts w:cs="Arial"/>
          <w:b/>
          <w:sz w:val="28"/>
          <w:szCs w:val="32"/>
        </w:rPr>
        <w:t xml:space="preserve"> </w:t>
      </w:r>
      <w:r>
        <w:rPr>
          <w:rFonts w:cs="Arial"/>
          <w:b/>
          <w:sz w:val="28"/>
          <w:szCs w:val="32"/>
        </w:rPr>
        <w:t>of</w:t>
      </w:r>
      <w:r w:rsidR="008E3598" w:rsidRPr="00263604">
        <w:rPr>
          <w:rFonts w:cs="Arial"/>
          <w:b/>
          <w:sz w:val="28"/>
          <w:szCs w:val="32"/>
        </w:rPr>
        <w:t xml:space="preserve"> </w:t>
      </w:r>
      <w:r w:rsidR="008F1EF3">
        <w:rPr>
          <w:rFonts w:cs="Arial"/>
          <w:b/>
          <w:sz w:val="28"/>
          <w:szCs w:val="32"/>
        </w:rPr>
        <w:t>Microsoft Edge</w:t>
      </w:r>
    </w:p>
    <w:p w14:paraId="4BB9618A" w14:textId="5161F452" w:rsidR="001275B7" w:rsidRPr="00532F63" w:rsidRDefault="00B37D46" w:rsidP="00532F63">
      <w:pPr>
        <w:pStyle w:val="Title"/>
        <w:rPr>
          <w:rFonts w:cs="Arial"/>
          <w:b/>
          <w:sz w:val="28"/>
        </w:rPr>
      </w:pPr>
      <w:r w:rsidRPr="00263604">
        <w:rPr>
          <w:rFonts w:cs="Arial"/>
          <w:b/>
          <w:sz w:val="28"/>
          <w:szCs w:val="32"/>
        </w:rPr>
        <w:t xml:space="preserve">(NCR: </w:t>
      </w:r>
      <w:r w:rsidRPr="00263604">
        <w:rPr>
          <w:rFonts w:cs="Arial"/>
          <w:b/>
          <w:sz w:val="28"/>
        </w:rPr>
        <w:t>N65236-AIS-NCR-</w:t>
      </w:r>
      <w:r w:rsidR="00FB36E0">
        <w:rPr>
          <w:rFonts w:cs="Arial"/>
          <w:b/>
          <w:sz w:val="28"/>
        </w:rPr>
        <w:t>2</w:t>
      </w:r>
      <w:r w:rsidR="00E46599">
        <w:rPr>
          <w:rFonts w:cs="Arial"/>
          <w:b/>
          <w:sz w:val="28"/>
        </w:rPr>
        <w:t>2</w:t>
      </w:r>
      <w:r w:rsidRPr="00263604">
        <w:rPr>
          <w:rFonts w:cs="Arial"/>
          <w:b/>
          <w:sz w:val="28"/>
        </w:rPr>
        <w:t>-</w:t>
      </w:r>
      <w:r w:rsidR="0022251E">
        <w:rPr>
          <w:rFonts w:cs="Arial"/>
          <w:b/>
          <w:sz w:val="28"/>
        </w:rPr>
        <w:t>0</w:t>
      </w:r>
      <w:r w:rsidR="00582B8B">
        <w:rPr>
          <w:rFonts w:cs="Arial"/>
          <w:b/>
          <w:sz w:val="28"/>
        </w:rPr>
        <w:t>503</w:t>
      </w:r>
      <w:r w:rsidRPr="00263604">
        <w:rPr>
          <w:rFonts w:cs="Arial"/>
          <w:b/>
          <w:sz w:val="28"/>
        </w:rPr>
        <w:t>)</w:t>
      </w:r>
    </w:p>
    <w:p w14:paraId="4FF91147" w14:textId="2118AEE8" w:rsidR="00B44F22" w:rsidRPr="00263604" w:rsidRDefault="00B44F22" w:rsidP="001275B7">
      <w:pPr>
        <w:pStyle w:val="Title"/>
        <w:rPr>
          <w:rFonts w:cs="Arial"/>
          <w:b/>
          <w:sz w:val="28"/>
          <w:szCs w:val="32"/>
        </w:rPr>
      </w:pPr>
    </w:p>
    <w:p w14:paraId="3C61DED0" w14:textId="6BA88B8C" w:rsidR="001275B7" w:rsidRPr="00263604" w:rsidRDefault="00582B8B" w:rsidP="00B44F22">
      <w:pPr>
        <w:pStyle w:val="Title"/>
        <w:rPr>
          <w:rFonts w:cs="Arial"/>
          <w:b/>
          <w:sz w:val="18"/>
        </w:rPr>
      </w:pPr>
      <w:r>
        <w:rPr>
          <w:rFonts w:cs="Arial"/>
          <w:b/>
          <w:sz w:val="28"/>
          <w:szCs w:val="32"/>
        </w:rPr>
        <w:t>October 28</w:t>
      </w:r>
      <w:r w:rsidR="006E463C">
        <w:rPr>
          <w:rFonts w:cs="Arial"/>
          <w:b/>
          <w:sz w:val="28"/>
          <w:szCs w:val="32"/>
        </w:rPr>
        <w:t>,</w:t>
      </w:r>
      <w:r w:rsidR="0022251E">
        <w:rPr>
          <w:rFonts w:cs="Arial"/>
          <w:b/>
          <w:sz w:val="28"/>
          <w:szCs w:val="32"/>
        </w:rPr>
        <w:t xml:space="preserve"> 202</w:t>
      </w:r>
      <w:r w:rsidR="00BE5FC6">
        <w:rPr>
          <w:rFonts w:cs="Arial"/>
          <w:b/>
          <w:sz w:val="28"/>
          <w:szCs w:val="32"/>
        </w:rPr>
        <w:t>2</w:t>
      </w:r>
    </w:p>
    <w:p w14:paraId="11AD9779" w14:textId="77777777" w:rsidR="001275B7" w:rsidRPr="00775062" w:rsidRDefault="001275B7" w:rsidP="001275B7">
      <w:pPr>
        <w:pStyle w:val="BodyText"/>
        <w:rPr>
          <w:rFonts w:cs="Arial"/>
          <w:b/>
          <w:sz w:val="20"/>
        </w:rPr>
      </w:pPr>
    </w:p>
    <w:p w14:paraId="542AB1FA" w14:textId="0DB29EF8" w:rsidR="001275B7" w:rsidRPr="00775062" w:rsidRDefault="001275B7" w:rsidP="001275B7">
      <w:pPr>
        <w:pStyle w:val="BodyText"/>
        <w:spacing w:before="1"/>
        <w:rPr>
          <w:rFonts w:cs="Arial"/>
          <w:b/>
          <w:sz w:val="20"/>
        </w:rPr>
      </w:pPr>
      <w:r w:rsidRPr="00775062">
        <w:rPr>
          <w:rFonts w:cs="Arial"/>
          <w:noProof/>
        </w:rPr>
        <w:drawing>
          <wp:anchor distT="0" distB="0" distL="0" distR="0" simplePos="0" relativeHeight="251659264" behindDoc="0" locked="0" layoutInCell="1" allowOverlap="1" wp14:anchorId="56C042F9" wp14:editId="28D6312F">
            <wp:simplePos x="0" y="0"/>
            <wp:positionH relativeFrom="page">
              <wp:posOffset>2205354</wp:posOffset>
            </wp:positionH>
            <wp:positionV relativeFrom="paragraph">
              <wp:posOffset>237236</wp:posOffset>
            </wp:positionV>
            <wp:extent cx="3356785" cy="2931795"/>
            <wp:effectExtent l="0" t="0" r="0" b="0"/>
            <wp:wrapTopAndBottom/>
            <wp:docPr id="1" name="image1.jpeg" descr="A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7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AB783" w14:textId="647A2DCC" w:rsidR="001275B7" w:rsidRDefault="001275B7" w:rsidP="001275B7">
      <w:pPr>
        <w:pStyle w:val="BodyText"/>
        <w:rPr>
          <w:rFonts w:cs="Arial"/>
          <w:b/>
          <w:sz w:val="20"/>
        </w:rPr>
      </w:pPr>
    </w:p>
    <w:p w14:paraId="3E3BC972" w14:textId="4DC90940" w:rsidR="00D9147C" w:rsidRDefault="00D9147C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</w:rPr>
        <w:br w:type="page"/>
      </w:r>
      <w:r w:rsidRPr="002B7B72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74B7BD" wp14:editId="7CB99F2E">
                <wp:simplePos x="0" y="0"/>
                <wp:positionH relativeFrom="column">
                  <wp:posOffset>4153535</wp:posOffset>
                </wp:positionH>
                <wp:positionV relativeFrom="paragraph">
                  <wp:posOffset>2152650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754D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>Controlled By: NIWC Atlantic</w:t>
                            </w:r>
                          </w:p>
                          <w:p w14:paraId="53C5E676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>Controlled By: Code 62400</w:t>
                            </w:r>
                          </w:p>
                          <w:p w14:paraId="6A270E63" w14:textId="7D225AF4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>CUI Category: ISVI</w:t>
                            </w:r>
                          </w:p>
                          <w:p w14:paraId="775FDDC7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 xml:space="preserve">Limited </w:t>
                            </w: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 xml:space="preserve">Dissemination Controls: </w:t>
                            </w: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>FEDCON</w:t>
                            </w:r>
                          </w:p>
                          <w:p w14:paraId="33CC1820" w14:textId="77777777" w:rsidR="00C20966" w:rsidRPr="002B7B72" w:rsidRDefault="00C20966" w:rsidP="00D9147C">
                            <w:r w:rsidRPr="002B7B72">
                              <w:rPr>
                                <w:rFonts w:cs="Arial"/>
                                <w:bCs/>
                                <w:sz w:val="18"/>
                                <w:szCs w:val="28"/>
                              </w:rPr>
                              <w:t>POC: Sherri Holden, 843-218-6865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4B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05pt;margin-top:169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De6XmLgAAAADAEAAA8AAAAAAAAAAAAAAAAAfwQAAGRycy9k&#10;b3ducmV2LnhtbFBLBQYAAAAABAAEAPMAAACMBQAAAAA=&#10;">
                <v:textbox style="mso-fit-shape-to-text:t">
                  <w:txbxContent>
                    <w:p w14:paraId="6769754D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>Controlled By: NIWC Atlantic</w:t>
                      </w:r>
                    </w:p>
                    <w:p w14:paraId="53C5E676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>Controlled By: Code 62400</w:t>
                      </w:r>
                    </w:p>
                    <w:p w14:paraId="6A270E63" w14:textId="7D225AF4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>
                        <w:rPr>
                          <w:rFonts w:cs="Arial"/>
                          <w:b w:val="0"/>
                          <w:sz w:val="18"/>
                        </w:rPr>
                        <w:t>CUI Category: ISVI</w:t>
                      </w:r>
                    </w:p>
                    <w:p w14:paraId="775FDDC7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>
                        <w:rPr>
                          <w:rFonts w:cs="Arial"/>
                          <w:b w:val="0"/>
                          <w:sz w:val="18"/>
                        </w:rPr>
                        <w:t xml:space="preserve">Limited </w:t>
                      </w: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 xml:space="preserve">Dissemination Controls: </w:t>
                      </w:r>
                      <w:r>
                        <w:rPr>
                          <w:rFonts w:cs="Arial"/>
                          <w:b w:val="0"/>
                          <w:sz w:val="18"/>
                        </w:rPr>
                        <w:t>FEDCON</w:t>
                      </w:r>
                    </w:p>
                    <w:p w14:paraId="33CC1820" w14:textId="77777777" w:rsidR="00C20966" w:rsidRPr="002B7B72" w:rsidRDefault="00C20966" w:rsidP="00D9147C">
                      <w:r w:rsidRPr="002B7B72">
                        <w:rPr>
                          <w:rFonts w:cs="Arial"/>
                          <w:bCs/>
                          <w:sz w:val="18"/>
                          <w:szCs w:val="28"/>
                        </w:rPr>
                        <w:t>POC: Sherri Holden, 843-218-6865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F1ECE" w14:textId="77777777" w:rsidR="00D9147C" w:rsidRPr="00775062" w:rsidRDefault="00D9147C" w:rsidP="001275B7">
      <w:pPr>
        <w:pStyle w:val="BodyText"/>
        <w:rPr>
          <w:rFonts w:cs="Arial"/>
          <w:b/>
          <w:sz w:val="20"/>
        </w:rPr>
      </w:pPr>
    </w:p>
    <w:p w14:paraId="2A6CCBDE" w14:textId="77777777" w:rsidR="001F6893" w:rsidRPr="00D47E35" w:rsidRDefault="001F6893" w:rsidP="00D47E35">
      <w:pPr>
        <w:pStyle w:val="Heading1"/>
        <w:spacing w:after="80"/>
      </w:pPr>
      <w:bookmarkStart w:id="2" w:name="_Toc184538080"/>
      <w:bookmarkStart w:id="3" w:name="_Toc58486143"/>
      <w:r w:rsidRPr="00D47E35">
        <w:t>INTRODUCTION</w:t>
      </w:r>
      <w:bookmarkEnd w:id="2"/>
      <w:bookmarkEnd w:id="3"/>
    </w:p>
    <w:p w14:paraId="2AD5BB2C" w14:textId="54C4E2BD" w:rsidR="001F6893" w:rsidRPr="00273DFC" w:rsidRDefault="00E71655" w:rsidP="007A1B0A">
      <w:pPr>
        <w:pStyle w:val="Heading2"/>
      </w:pPr>
      <w:bookmarkStart w:id="4" w:name="_Toc58486144"/>
      <w:r w:rsidRPr="00D47E35">
        <w:t>Purpose</w:t>
      </w:r>
      <w:bookmarkEnd w:id="4"/>
    </w:p>
    <w:p w14:paraId="12998D79" w14:textId="7DAA6E37" w:rsidR="00D47E35" w:rsidRDefault="00297EDD" w:rsidP="00D47E35">
      <w:pPr>
        <w:spacing w:after="80"/>
        <w:ind w:left="720"/>
        <w:jc w:val="both"/>
        <w:rPr>
          <w:szCs w:val="28"/>
        </w:rPr>
      </w:pPr>
      <w:r w:rsidRPr="00273DFC">
        <w:rPr>
          <w:rFonts w:cs="Arial"/>
          <w:sz w:val="20"/>
        </w:rPr>
        <w:t>This document is a test of</w:t>
      </w:r>
      <w:r w:rsidR="007A6A64">
        <w:rPr>
          <w:rFonts w:cs="Arial"/>
          <w:sz w:val="20"/>
        </w:rPr>
        <w:t xml:space="preserve"> </w:t>
      </w:r>
      <w:r w:rsidR="008F1EF3">
        <w:rPr>
          <w:rFonts w:cs="Arial"/>
          <w:sz w:val="20"/>
        </w:rPr>
        <w:t>Micr</w:t>
      </w:r>
      <w:r w:rsidR="00433BDB">
        <w:rPr>
          <w:rFonts w:cs="Arial"/>
          <w:sz w:val="20"/>
        </w:rPr>
        <w:t>osoft Edge version 106</w:t>
      </w:r>
      <w:r w:rsidR="00567059">
        <w:rPr>
          <w:rFonts w:cs="Arial"/>
          <w:sz w:val="20"/>
        </w:rPr>
        <w:t>.0.</w:t>
      </w:r>
      <w:r w:rsidR="00433BDB">
        <w:rPr>
          <w:rFonts w:cs="Arial"/>
          <w:sz w:val="20"/>
        </w:rPr>
        <w:t>1370</w:t>
      </w:r>
      <w:r w:rsidR="00567059">
        <w:rPr>
          <w:rFonts w:cs="Arial"/>
          <w:sz w:val="20"/>
        </w:rPr>
        <w:t>.</w:t>
      </w:r>
      <w:r w:rsidR="00582B8B">
        <w:rPr>
          <w:rFonts w:cs="Arial"/>
          <w:sz w:val="20"/>
        </w:rPr>
        <w:t>47</w:t>
      </w:r>
      <w:r w:rsidR="008F1EF3">
        <w:rPr>
          <w:rFonts w:cs="Arial"/>
          <w:sz w:val="20"/>
        </w:rPr>
        <w:t xml:space="preserve"> on all AIS systems with Windows 10 version 1709</w:t>
      </w:r>
      <w:r>
        <w:rPr>
          <w:rFonts w:cs="Arial"/>
          <w:sz w:val="20"/>
        </w:rPr>
        <w:t xml:space="preserve">. Test will verify </w:t>
      </w:r>
      <w:r w:rsidR="000D1C65">
        <w:rPr>
          <w:rFonts w:cs="Arial"/>
          <w:sz w:val="20"/>
        </w:rPr>
        <w:t>update</w:t>
      </w:r>
      <w:r w:rsidRPr="0078508A">
        <w:rPr>
          <w:rFonts w:cs="Arial"/>
          <w:sz w:val="20"/>
        </w:rPr>
        <w:t xml:space="preserve"> </w:t>
      </w:r>
      <w:r w:rsidR="00CF7119">
        <w:rPr>
          <w:rFonts w:cs="Arial"/>
          <w:sz w:val="20"/>
        </w:rPr>
        <w:t>do</w:t>
      </w:r>
      <w:r w:rsidR="007A6A64">
        <w:rPr>
          <w:rFonts w:cs="Arial"/>
          <w:sz w:val="20"/>
        </w:rPr>
        <w:t>es</w:t>
      </w:r>
      <w:r w:rsidRPr="0078508A">
        <w:rPr>
          <w:rFonts w:cs="Arial"/>
          <w:sz w:val="20"/>
        </w:rPr>
        <w:t xml:space="preserve"> not adversely affect system operation</w:t>
      </w:r>
      <w:r w:rsidR="00B34B74" w:rsidRPr="00273DFC">
        <w:rPr>
          <w:rFonts w:cs="Arial"/>
          <w:sz w:val="22"/>
        </w:rPr>
        <w:t>.</w:t>
      </w:r>
      <w:bookmarkStart w:id="5" w:name="_Toc58486145"/>
      <w:r w:rsidR="00D47E35">
        <w:rPr>
          <w:szCs w:val="28"/>
        </w:rPr>
        <w:t xml:space="preserve"> </w:t>
      </w:r>
    </w:p>
    <w:p w14:paraId="6BBEFA69" w14:textId="50F4A301" w:rsidR="00D47E35" w:rsidRPr="003730B7" w:rsidRDefault="00D47E35" w:rsidP="00D47E35">
      <w:pPr>
        <w:pStyle w:val="Heading2"/>
        <w:spacing w:after="80"/>
      </w:pPr>
      <w:r w:rsidRPr="003730B7">
        <w:t xml:space="preserve">Variants </w:t>
      </w:r>
      <w:proofErr w:type="gramStart"/>
      <w:r w:rsidRPr="003730B7">
        <w:t>To</w:t>
      </w:r>
      <w:proofErr w:type="gramEnd"/>
      <w:r w:rsidRPr="003730B7">
        <w:t xml:space="preserve"> Be Tested</w:t>
      </w:r>
    </w:p>
    <w:p w14:paraId="1A9F401A" w14:textId="007DF7B7" w:rsidR="00400878" w:rsidRDefault="00400878" w:rsidP="007D72B4">
      <w:pPr>
        <w:pStyle w:val="ListParagraph"/>
        <w:numPr>
          <w:ilvl w:val="0"/>
          <w:numId w:val="4"/>
        </w:numPr>
        <w:spacing w:after="80"/>
        <w:ind w:left="1080"/>
        <w:rPr>
          <w:sz w:val="20"/>
        </w:rPr>
      </w:pPr>
      <w:r>
        <w:rPr>
          <w:sz w:val="20"/>
        </w:rPr>
        <w:t>(V)1/3/9 1709 – 4.</w:t>
      </w:r>
      <w:r w:rsidR="00582B8B">
        <w:rPr>
          <w:sz w:val="20"/>
        </w:rPr>
        <w:t>1.2.90/4.3.3.90</w:t>
      </w:r>
    </w:p>
    <w:p w14:paraId="639FC622" w14:textId="05A86618" w:rsidR="004C07FD" w:rsidRDefault="00582B8B" w:rsidP="004C07FD">
      <w:pPr>
        <w:pStyle w:val="ListParagraph"/>
        <w:numPr>
          <w:ilvl w:val="0"/>
          <w:numId w:val="4"/>
        </w:numPr>
        <w:spacing w:after="80"/>
        <w:ind w:left="1080"/>
        <w:rPr>
          <w:sz w:val="20"/>
        </w:rPr>
      </w:pPr>
      <w:r>
        <w:rPr>
          <w:sz w:val="20"/>
        </w:rPr>
        <w:t>(V)2 1709 – 4.2.4.97</w:t>
      </w:r>
    </w:p>
    <w:p w14:paraId="5C80521B" w14:textId="2385C055" w:rsidR="001F6893" w:rsidRPr="00273DFC" w:rsidRDefault="005507F0" w:rsidP="00D47E35">
      <w:pPr>
        <w:pStyle w:val="Heading2"/>
        <w:spacing w:after="80"/>
      </w:pPr>
      <w:r w:rsidRPr="005507F0">
        <w:t xml:space="preserve">Software </w:t>
      </w:r>
      <w:r>
        <w:t xml:space="preserve">Versions </w:t>
      </w:r>
      <w:proofErr w:type="gramStart"/>
      <w:r>
        <w:t>T</w:t>
      </w:r>
      <w:r w:rsidRPr="005507F0">
        <w:t>o</w:t>
      </w:r>
      <w:proofErr w:type="gramEnd"/>
      <w:r w:rsidRPr="005507F0">
        <w:t xml:space="preserve"> </w:t>
      </w:r>
      <w:r>
        <w:t>B</w:t>
      </w:r>
      <w:r w:rsidRPr="005507F0">
        <w:t xml:space="preserve">e </w:t>
      </w:r>
      <w:r>
        <w:t>T</w:t>
      </w:r>
      <w:r w:rsidRPr="005507F0">
        <w:t>ested</w:t>
      </w:r>
      <w:bookmarkEnd w:id="5"/>
    </w:p>
    <w:p w14:paraId="658EB4E2" w14:textId="622B58A6" w:rsidR="008E090A" w:rsidRDefault="008E090A" w:rsidP="00105EDD">
      <w:pPr>
        <w:pStyle w:val="ListParagraph"/>
        <w:numPr>
          <w:ilvl w:val="0"/>
          <w:numId w:val="4"/>
        </w:numPr>
        <w:spacing w:after="80"/>
        <w:ind w:left="1080"/>
        <w:rPr>
          <w:rFonts w:cs="Arial"/>
          <w:sz w:val="20"/>
        </w:rPr>
      </w:pPr>
      <w:r>
        <w:rPr>
          <w:rFonts w:cs="Arial"/>
          <w:sz w:val="20"/>
        </w:rPr>
        <w:t>Windows 10 v1709</w:t>
      </w:r>
    </w:p>
    <w:p w14:paraId="35906006" w14:textId="07D18001" w:rsidR="008F1EF3" w:rsidRPr="00567059" w:rsidRDefault="008F1EF3" w:rsidP="008F1EF3">
      <w:pPr>
        <w:pStyle w:val="ListParagraph"/>
        <w:numPr>
          <w:ilvl w:val="0"/>
          <w:numId w:val="4"/>
        </w:numPr>
        <w:spacing w:after="80"/>
        <w:ind w:left="1080"/>
        <w:rPr>
          <w:rFonts w:cs="Arial"/>
          <w:sz w:val="22"/>
        </w:rPr>
      </w:pPr>
      <w:r>
        <w:rPr>
          <w:rFonts w:cs="Arial"/>
          <w:sz w:val="20"/>
        </w:rPr>
        <w:t xml:space="preserve">Microsoft Edge version </w:t>
      </w:r>
      <w:r w:rsidR="00433BDB">
        <w:rPr>
          <w:rFonts w:cs="Arial"/>
          <w:sz w:val="20"/>
        </w:rPr>
        <w:t>106.0.1370.4</w:t>
      </w:r>
      <w:r w:rsidR="00582B8B">
        <w:rPr>
          <w:rFonts w:cs="Arial"/>
          <w:sz w:val="20"/>
        </w:rPr>
        <w:t>7</w:t>
      </w:r>
    </w:p>
    <w:p w14:paraId="6F78D52F" w14:textId="2DED24FC" w:rsidR="00567059" w:rsidRPr="00D47E35" w:rsidRDefault="00582B8B" w:rsidP="00567059">
      <w:pPr>
        <w:pStyle w:val="ListParagraph"/>
        <w:numPr>
          <w:ilvl w:val="1"/>
          <w:numId w:val="4"/>
        </w:numPr>
        <w:spacing w:after="80"/>
        <w:rPr>
          <w:rFonts w:cs="Arial"/>
          <w:sz w:val="22"/>
        </w:rPr>
      </w:pPr>
      <w:r>
        <w:rPr>
          <w:rFonts w:cs="Arial"/>
          <w:sz w:val="20"/>
        </w:rPr>
        <w:t>IAVM – 2022-A-0437</w:t>
      </w:r>
    </w:p>
    <w:p w14:paraId="5236B3E0" w14:textId="63728035" w:rsidR="00D47E35" w:rsidRPr="0078508A" w:rsidRDefault="00582B8B" w:rsidP="008F1EF3">
      <w:pPr>
        <w:pStyle w:val="ListParagraph"/>
        <w:numPr>
          <w:ilvl w:val="1"/>
          <w:numId w:val="4"/>
        </w:numPr>
        <w:spacing w:after="80"/>
        <w:rPr>
          <w:rFonts w:cs="Arial"/>
          <w:sz w:val="22"/>
        </w:rPr>
      </w:pPr>
      <w:r>
        <w:rPr>
          <w:rFonts w:cs="Arial"/>
          <w:sz w:val="20"/>
          <w:szCs w:val="22"/>
        </w:rPr>
        <w:t>NCR – N65236-AIS-NCR-22-0503</w:t>
      </w:r>
    </w:p>
    <w:p w14:paraId="62B35B4F" w14:textId="77777777" w:rsidR="001F6893" w:rsidRPr="00273DFC" w:rsidRDefault="001F6893" w:rsidP="00D47E35">
      <w:pPr>
        <w:pStyle w:val="Heading1"/>
        <w:spacing w:after="80"/>
      </w:pPr>
      <w:bookmarkStart w:id="6" w:name="_Toc184445613"/>
      <w:bookmarkStart w:id="7" w:name="_Toc184538084"/>
      <w:bookmarkStart w:id="8" w:name="_Toc58486146"/>
      <w:r w:rsidRPr="00273DFC">
        <w:t>OBJECTIVES</w:t>
      </w:r>
      <w:bookmarkEnd w:id="6"/>
      <w:bookmarkEnd w:id="7"/>
      <w:bookmarkEnd w:id="8"/>
    </w:p>
    <w:p w14:paraId="15C2CAC8" w14:textId="3544D3DD" w:rsidR="002F628D" w:rsidRPr="00273DFC" w:rsidRDefault="002F628D" w:rsidP="00D47E35">
      <w:pPr>
        <w:spacing w:after="80"/>
        <w:ind w:left="720"/>
        <w:rPr>
          <w:rFonts w:cs="Arial"/>
          <w:sz w:val="20"/>
        </w:rPr>
      </w:pPr>
      <w:r w:rsidRPr="00273DFC">
        <w:rPr>
          <w:rFonts w:cs="Arial"/>
          <w:sz w:val="20"/>
        </w:rPr>
        <w:t>The succ</w:t>
      </w:r>
      <w:r w:rsidR="00E324EC" w:rsidRPr="00273DFC">
        <w:rPr>
          <w:rFonts w:cs="Arial"/>
          <w:sz w:val="20"/>
        </w:rPr>
        <w:t>essful completion of this test p</w:t>
      </w:r>
      <w:r w:rsidRPr="00273DFC">
        <w:rPr>
          <w:rFonts w:cs="Arial"/>
          <w:sz w:val="20"/>
        </w:rPr>
        <w:t>lan will accomplish the following major objectives:</w:t>
      </w:r>
    </w:p>
    <w:p w14:paraId="13E290D7" w14:textId="2C01B786" w:rsidR="00F913FC" w:rsidRPr="008D772E" w:rsidRDefault="00567059" w:rsidP="007D72B4">
      <w:pPr>
        <w:widowControl w:val="0"/>
        <w:numPr>
          <w:ilvl w:val="0"/>
          <w:numId w:val="3"/>
        </w:numPr>
        <w:autoSpaceDE w:val="0"/>
        <w:autoSpaceDN w:val="0"/>
        <w:spacing w:before="10" w:after="80"/>
        <w:ind w:left="1080"/>
        <w:rPr>
          <w:rFonts w:cs="Arial"/>
          <w:sz w:val="20"/>
        </w:rPr>
      </w:pPr>
      <w:r>
        <w:rPr>
          <w:rFonts w:cs="Arial"/>
          <w:sz w:val="20"/>
        </w:rPr>
        <w:t xml:space="preserve">Microsoft Edge version </w:t>
      </w:r>
      <w:r w:rsidR="00433BDB">
        <w:rPr>
          <w:rFonts w:cs="Arial"/>
          <w:sz w:val="20"/>
        </w:rPr>
        <w:t>106.0.1370.4</w:t>
      </w:r>
      <w:r w:rsidR="00582B8B">
        <w:rPr>
          <w:rFonts w:cs="Arial"/>
          <w:sz w:val="20"/>
        </w:rPr>
        <w:t>7</w:t>
      </w:r>
      <w:r w:rsidR="00691832">
        <w:rPr>
          <w:rFonts w:cs="Arial"/>
          <w:sz w:val="20"/>
        </w:rPr>
        <w:t xml:space="preserve"> </w:t>
      </w:r>
      <w:r w:rsidR="00F96CCD">
        <w:rPr>
          <w:rFonts w:cs="Arial"/>
          <w:sz w:val="20"/>
        </w:rPr>
        <w:t>do</w:t>
      </w:r>
      <w:r w:rsidR="007A6A64">
        <w:rPr>
          <w:rFonts w:cs="Arial"/>
          <w:sz w:val="20"/>
        </w:rPr>
        <w:t>es</w:t>
      </w:r>
      <w:r w:rsidR="008D772E" w:rsidRPr="008D772E">
        <w:rPr>
          <w:rFonts w:cs="Arial"/>
          <w:sz w:val="20"/>
        </w:rPr>
        <w:t xml:space="preserve"> not adversely affect system operation.</w:t>
      </w:r>
    </w:p>
    <w:p w14:paraId="1246FD69" w14:textId="71501AE7" w:rsidR="001F6893" w:rsidRPr="00273DFC" w:rsidRDefault="00C407B6" w:rsidP="00D47E35">
      <w:pPr>
        <w:pStyle w:val="Heading1"/>
        <w:spacing w:after="80"/>
      </w:pPr>
      <w:bookmarkStart w:id="9" w:name="_Toc512604754"/>
      <w:bookmarkStart w:id="10" w:name="_Toc512604867"/>
      <w:bookmarkStart w:id="11" w:name="_Toc512604936"/>
      <w:bookmarkStart w:id="12" w:name="_Toc512607430"/>
      <w:bookmarkStart w:id="13" w:name="_Toc58486147"/>
      <w:bookmarkEnd w:id="9"/>
      <w:bookmarkEnd w:id="10"/>
      <w:bookmarkEnd w:id="11"/>
      <w:bookmarkEnd w:id="12"/>
      <w:r w:rsidRPr="00273DFC">
        <w:t>TEST SETUP</w:t>
      </w:r>
      <w:bookmarkEnd w:id="13"/>
    </w:p>
    <w:p w14:paraId="4874656F" w14:textId="084B4451" w:rsidR="00C407B6" w:rsidRPr="00273DFC" w:rsidRDefault="0026753A" w:rsidP="00D47E35">
      <w:pPr>
        <w:pStyle w:val="Heading2"/>
        <w:spacing w:after="80"/>
      </w:pPr>
      <w:bookmarkStart w:id="14" w:name="_Toc58486148"/>
      <w:r w:rsidRPr="00273DFC">
        <w:t>AIS L</w:t>
      </w:r>
      <w:r w:rsidR="00D47E35">
        <w:t>ab</w:t>
      </w:r>
      <w:bookmarkEnd w:id="14"/>
    </w:p>
    <w:p w14:paraId="0A6B2D93" w14:textId="77777777" w:rsidR="00A05EB0" w:rsidRPr="00273DFC" w:rsidRDefault="00C407B6" w:rsidP="007D72B4">
      <w:pPr>
        <w:pStyle w:val="ListParagraph"/>
        <w:numPr>
          <w:ilvl w:val="0"/>
          <w:numId w:val="5"/>
        </w:numPr>
        <w:spacing w:after="80"/>
        <w:ind w:left="1080"/>
        <w:jc w:val="both"/>
        <w:rPr>
          <w:rFonts w:cs="Arial"/>
          <w:sz w:val="20"/>
        </w:rPr>
      </w:pPr>
      <w:r w:rsidRPr="00273DFC">
        <w:rPr>
          <w:rFonts w:cs="Arial"/>
          <w:sz w:val="20"/>
        </w:rPr>
        <w:t xml:space="preserve">There are no unique safety requirements for AIS testing; standard </w:t>
      </w:r>
      <w:r w:rsidR="006A5190" w:rsidRPr="00273DFC">
        <w:rPr>
          <w:rFonts w:cs="Arial"/>
          <w:sz w:val="20"/>
        </w:rPr>
        <w:t>NIWC</w:t>
      </w:r>
      <w:r w:rsidRPr="00273DFC">
        <w:rPr>
          <w:rFonts w:cs="Arial"/>
          <w:sz w:val="20"/>
        </w:rPr>
        <w:t>-</w:t>
      </w:r>
      <w:r w:rsidR="0026753A" w:rsidRPr="00273DFC">
        <w:rPr>
          <w:rFonts w:cs="Arial"/>
          <w:sz w:val="20"/>
        </w:rPr>
        <w:t>LANT</w:t>
      </w:r>
      <w:r w:rsidRPr="00273DFC">
        <w:rPr>
          <w:rFonts w:cs="Arial"/>
          <w:sz w:val="20"/>
        </w:rPr>
        <w:t xml:space="preserve"> practices apply when u</w:t>
      </w:r>
      <w:r w:rsidR="0026753A" w:rsidRPr="00273DFC">
        <w:rPr>
          <w:rFonts w:cs="Arial"/>
          <w:sz w:val="20"/>
        </w:rPr>
        <w:t>sing computer equipment in the AIS</w:t>
      </w:r>
      <w:r w:rsidRPr="00273DFC">
        <w:rPr>
          <w:rFonts w:cs="Arial"/>
          <w:sz w:val="20"/>
        </w:rPr>
        <w:t xml:space="preserve"> Lab. </w:t>
      </w:r>
    </w:p>
    <w:p w14:paraId="0FA63525" w14:textId="637EDF37" w:rsidR="00FC6222" w:rsidRPr="00273DFC" w:rsidRDefault="0026753A" w:rsidP="007D72B4">
      <w:pPr>
        <w:pStyle w:val="ListParagraph"/>
        <w:numPr>
          <w:ilvl w:val="0"/>
          <w:numId w:val="5"/>
        </w:numPr>
        <w:spacing w:after="80"/>
        <w:ind w:left="1080"/>
        <w:jc w:val="both"/>
        <w:rPr>
          <w:rFonts w:cs="Arial"/>
          <w:sz w:val="20"/>
        </w:rPr>
      </w:pPr>
      <w:r w:rsidRPr="00273DFC">
        <w:rPr>
          <w:rFonts w:cs="Arial"/>
          <w:sz w:val="20"/>
        </w:rPr>
        <w:t>The AIS</w:t>
      </w:r>
      <w:r w:rsidR="00C407B6" w:rsidRPr="00273DFC">
        <w:rPr>
          <w:rFonts w:cs="Arial"/>
          <w:sz w:val="20"/>
        </w:rPr>
        <w:t xml:space="preserve"> Lab supports the security requirements required for an operational AIS system installation. </w:t>
      </w:r>
      <w:r w:rsidR="00A543AD" w:rsidRPr="00273DFC">
        <w:rPr>
          <w:rFonts w:cs="Arial"/>
          <w:sz w:val="20"/>
        </w:rPr>
        <w:t xml:space="preserve">Lab configuration </w:t>
      </w:r>
      <w:proofErr w:type="gramStart"/>
      <w:r w:rsidR="00A543AD" w:rsidRPr="00273DFC">
        <w:rPr>
          <w:rFonts w:cs="Arial"/>
          <w:sz w:val="20"/>
        </w:rPr>
        <w:t>is shown</w:t>
      </w:r>
      <w:proofErr w:type="gramEnd"/>
      <w:r w:rsidR="00A543AD" w:rsidRPr="00273DFC">
        <w:rPr>
          <w:rFonts w:cs="Arial"/>
          <w:sz w:val="20"/>
        </w:rPr>
        <w:t xml:space="preserve"> in Figure 1</w:t>
      </w:r>
      <w:r w:rsidR="00A05EB0" w:rsidRPr="00273DFC">
        <w:rPr>
          <w:rFonts w:cs="Arial"/>
          <w:sz w:val="20"/>
        </w:rPr>
        <w:t>.</w:t>
      </w:r>
    </w:p>
    <w:p w14:paraId="02761013" w14:textId="0AC1EEF7" w:rsidR="00273DFC" w:rsidRDefault="00273DFC">
      <w:pPr>
        <w:rPr>
          <w:rFonts w:cs="Arial"/>
        </w:rPr>
      </w:pPr>
    </w:p>
    <w:p w14:paraId="4D96243C" w14:textId="77777777" w:rsidR="00A543AD" w:rsidRDefault="00A543AD" w:rsidP="00A543AD">
      <w:pPr>
        <w:jc w:val="both"/>
        <w:rPr>
          <w:rFonts w:cs="Arial"/>
        </w:rPr>
      </w:pPr>
    </w:p>
    <w:p w14:paraId="406ACDD9" w14:textId="5B32CC4B" w:rsidR="00801865" w:rsidRDefault="000E10D7" w:rsidP="00273DFC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6D44238" wp14:editId="3B67E9AA">
            <wp:extent cx="600075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Testing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ED1F" w14:textId="6576950B" w:rsidR="00E70A70" w:rsidRDefault="00E70A70" w:rsidP="00801865">
      <w:pPr>
        <w:pStyle w:val="Caption"/>
        <w:jc w:val="center"/>
      </w:pPr>
      <w:r>
        <w:t xml:space="preserve">Figure </w:t>
      </w:r>
      <w:r w:rsidR="00726809">
        <w:rPr>
          <w:noProof/>
        </w:rPr>
        <w:fldChar w:fldCharType="begin"/>
      </w:r>
      <w:r w:rsidR="00726809">
        <w:rPr>
          <w:noProof/>
        </w:rPr>
        <w:instrText xml:space="preserve"> SEQ Figure \* ARABIC </w:instrText>
      </w:r>
      <w:r w:rsidR="00726809">
        <w:rPr>
          <w:noProof/>
        </w:rPr>
        <w:fldChar w:fldCharType="separate"/>
      </w:r>
      <w:r w:rsidR="00153CD9">
        <w:rPr>
          <w:noProof/>
        </w:rPr>
        <w:t>1</w:t>
      </w:r>
      <w:r w:rsidR="00726809">
        <w:rPr>
          <w:noProof/>
        </w:rPr>
        <w:fldChar w:fldCharType="end"/>
      </w:r>
    </w:p>
    <w:p w14:paraId="4D32F7EB" w14:textId="057AF8A4" w:rsidR="00E70A70" w:rsidRPr="00273DFC" w:rsidRDefault="00E70A70" w:rsidP="00D47E35">
      <w:pPr>
        <w:pStyle w:val="Heading2"/>
        <w:spacing w:after="80"/>
      </w:pPr>
      <w:bookmarkStart w:id="15" w:name="_Toc58486149"/>
      <w:r w:rsidRPr="00273DFC">
        <w:t>LAB CONFIGURATION LIMITATIONS</w:t>
      </w:r>
      <w:bookmarkEnd w:id="15"/>
    </w:p>
    <w:p w14:paraId="3B7D0A0F" w14:textId="77777777" w:rsidR="004A2D1F" w:rsidRDefault="004A2D1F" w:rsidP="00D47E35">
      <w:pPr>
        <w:spacing w:after="80"/>
        <w:ind w:firstLine="720"/>
        <w:rPr>
          <w:sz w:val="20"/>
        </w:rPr>
      </w:pPr>
      <w:r>
        <w:rPr>
          <w:sz w:val="20"/>
        </w:rPr>
        <w:t>Tested on a Non-DoD Network.</w:t>
      </w:r>
    </w:p>
    <w:p w14:paraId="16AC0658" w14:textId="0D346A96" w:rsidR="00E70A70" w:rsidRPr="00034DCF" w:rsidRDefault="004A2D1F" w:rsidP="00D47E35">
      <w:pPr>
        <w:spacing w:after="80"/>
        <w:ind w:firstLine="720"/>
        <w:rPr>
          <w:sz w:val="20"/>
        </w:rPr>
      </w:pPr>
      <w:r>
        <w:rPr>
          <w:sz w:val="20"/>
        </w:rPr>
        <w:t>RADMERC not available for testing.</w:t>
      </w:r>
    </w:p>
    <w:p w14:paraId="58B5C161" w14:textId="0D2463AC" w:rsidR="00FD217F" w:rsidRPr="00273DFC" w:rsidRDefault="00FD217F" w:rsidP="00D47E35">
      <w:pPr>
        <w:pStyle w:val="Heading2"/>
        <w:spacing w:after="80"/>
      </w:pPr>
      <w:bookmarkStart w:id="16" w:name="_Toc58486150"/>
      <w:r w:rsidRPr="00273DFC">
        <w:t>SOFTWARE ITEMS</w:t>
      </w:r>
      <w:bookmarkEnd w:id="16"/>
    </w:p>
    <w:p w14:paraId="7F223259" w14:textId="03909599" w:rsidR="00C20966" w:rsidRDefault="00C20966" w:rsidP="00C20966">
      <w:pPr>
        <w:spacing w:after="80"/>
        <w:ind w:left="720"/>
        <w:rPr>
          <w:rFonts w:cs="Arial"/>
          <w:sz w:val="20"/>
        </w:rPr>
      </w:pPr>
      <w:bookmarkStart w:id="17" w:name="_Toc58486151"/>
      <w:bookmarkStart w:id="18" w:name="_Toc184445621"/>
      <w:bookmarkStart w:id="19" w:name="_Toc184538093"/>
      <w:r w:rsidRPr="00273DFC">
        <w:rPr>
          <w:rFonts w:cs="Arial"/>
          <w:sz w:val="20"/>
        </w:rPr>
        <w:t>Table 1</w:t>
      </w:r>
      <w:r>
        <w:rPr>
          <w:rFonts w:cs="Arial"/>
          <w:sz w:val="20"/>
        </w:rPr>
        <w:t xml:space="preserve"> lists</w:t>
      </w:r>
      <w:r w:rsidRPr="00273DFC">
        <w:rPr>
          <w:rFonts w:cs="Arial"/>
          <w:sz w:val="20"/>
        </w:rPr>
        <w:t xml:space="preserve"> the AIS </w:t>
      </w:r>
      <w:r>
        <w:rPr>
          <w:rFonts w:cs="Arial"/>
          <w:sz w:val="20"/>
        </w:rPr>
        <w:t>(V</w:t>
      </w:r>
      <w:proofErr w:type="gramStart"/>
      <w:r>
        <w:rPr>
          <w:rFonts w:cs="Arial"/>
          <w:sz w:val="20"/>
        </w:rPr>
        <w:t>)1</w:t>
      </w:r>
      <w:proofErr w:type="gramEnd"/>
      <w:r>
        <w:rPr>
          <w:rFonts w:cs="Arial"/>
          <w:sz w:val="20"/>
        </w:rPr>
        <w:t xml:space="preserve">/3/9 Windows 10 v1709 </w:t>
      </w:r>
      <w:r w:rsidRPr="00273DFC">
        <w:rPr>
          <w:rFonts w:cs="Arial"/>
          <w:sz w:val="20"/>
        </w:rPr>
        <w:t>software required for AIS</w:t>
      </w:r>
      <w:r>
        <w:rPr>
          <w:rFonts w:cs="Arial"/>
          <w:sz w:val="20"/>
        </w:rPr>
        <w:t xml:space="preserve"> testing. Table </w:t>
      </w:r>
      <w:r w:rsidR="008F1EF3">
        <w:rPr>
          <w:rFonts w:cs="Arial"/>
          <w:sz w:val="20"/>
        </w:rPr>
        <w:t>2</w:t>
      </w:r>
      <w:r>
        <w:rPr>
          <w:rFonts w:cs="Arial"/>
          <w:sz w:val="20"/>
        </w:rPr>
        <w:t xml:space="preserve"> lists the AIS (V</w:t>
      </w:r>
      <w:proofErr w:type="gramStart"/>
      <w:r>
        <w:rPr>
          <w:rFonts w:cs="Arial"/>
          <w:sz w:val="20"/>
        </w:rPr>
        <w:t>)2</w:t>
      </w:r>
      <w:proofErr w:type="gramEnd"/>
      <w:r>
        <w:rPr>
          <w:rFonts w:cs="Arial"/>
          <w:sz w:val="20"/>
        </w:rPr>
        <w:t xml:space="preserve"> Windows 10 v1709 software required for testing.</w:t>
      </w:r>
    </w:p>
    <w:p w14:paraId="5DF28E05" w14:textId="77777777" w:rsidR="00C20966" w:rsidRDefault="00C20966" w:rsidP="00C20966">
      <w:pPr>
        <w:spacing w:after="80"/>
        <w:ind w:left="720"/>
        <w:rPr>
          <w:rFonts w:cs="Arial"/>
          <w:sz w:val="20"/>
        </w:rPr>
      </w:pPr>
    </w:p>
    <w:p w14:paraId="3D3F423D" w14:textId="77777777" w:rsidR="00C20966" w:rsidRDefault="00C20966" w:rsidP="00C20966">
      <w:pPr>
        <w:pStyle w:val="Caption"/>
        <w:jc w:val="center"/>
      </w:pPr>
      <w:r w:rsidRPr="00775062">
        <w:t xml:space="preserve">Table </w:t>
      </w:r>
      <w:proofErr w:type="gramStart"/>
      <w:r>
        <w:t xml:space="preserve">1 </w:t>
      </w:r>
      <w:r w:rsidRPr="00775062">
        <w:t xml:space="preserve"> </w:t>
      </w:r>
      <w:r>
        <w:t>AIS</w:t>
      </w:r>
      <w:proofErr w:type="gramEnd"/>
      <w:r>
        <w:t xml:space="preserve"> (V)1/3/9 v1709 </w:t>
      </w:r>
      <w:r w:rsidRPr="00775062">
        <w:t xml:space="preserve">Software </w:t>
      </w:r>
      <w:r>
        <w:t>R</w:t>
      </w:r>
      <w:r w:rsidRPr="00775062">
        <w:t>equirements</w:t>
      </w:r>
    </w:p>
    <w:tbl>
      <w:tblPr>
        <w:tblW w:w="9530" w:type="dxa"/>
        <w:jc w:val="center"/>
        <w:tblLook w:val="04A0" w:firstRow="1" w:lastRow="0" w:firstColumn="1" w:lastColumn="0" w:noHBand="0" w:noVBand="1"/>
      </w:tblPr>
      <w:tblGrid>
        <w:gridCol w:w="4490"/>
        <w:gridCol w:w="2542"/>
        <w:gridCol w:w="2498"/>
      </w:tblGrid>
      <w:tr w:rsidR="00A14614" w:rsidRPr="00FB23E8" w14:paraId="01E7725E" w14:textId="77777777" w:rsidTr="00C20966">
        <w:trPr>
          <w:trHeight w:val="323"/>
          <w:tblHeader/>
          <w:jc w:val="center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DCF1A1" w14:textId="77777777" w:rsidR="00A14614" w:rsidRPr="00FB23E8" w:rsidRDefault="00A14614" w:rsidP="00A14614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2E94AA" w14:textId="41B660B6" w:rsidR="00A14614" w:rsidRPr="00FB23E8" w:rsidRDefault="00582B8B" w:rsidP="00A14614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4.1.2.8</w:t>
            </w:r>
            <w:r>
              <w:rPr>
                <w:rFonts w:cs="Arial"/>
                <w:b/>
                <w:sz w:val="22"/>
                <w:szCs w:val="20"/>
              </w:rPr>
              <w:t>9</w:t>
            </w:r>
            <w:r>
              <w:rPr>
                <w:rFonts w:cs="Arial"/>
                <w:b/>
                <w:sz w:val="22"/>
                <w:szCs w:val="20"/>
              </w:rPr>
              <w:t>/4.3.3.8</w:t>
            </w:r>
            <w:r>
              <w:rPr>
                <w:rFonts w:cs="Arial"/>
                <w:b/>
                <w:sz w:val="22"/>
                <w:szCs w:val="20"/>
              </w:rPr>
              <w:t>9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0A1C2B" w14:textId="589D6948" w:rsidR="00A14614" w:rsidRPr="00FB23E8" w:rsidRDefault="00582B8B" w:rsidP="00AF65C5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4.1.2.90/4.3.3.90</w:t>
            </w:r>
          </w:p>
        </w:tc>
      </w:tr>
      <w:tr w:rsidR="00582B8B" w:rsidRPr="000D1D4D" w14:paraId="49D6933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1B4456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Intel Graphics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55F5" w14:textId="50B4D83C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21.20.16.4550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8A1E" w14:textId="72AACD8E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21.20.16.4550</w:t>
            </w:r>
          </w:p>
        </w:tc>
      </w:tr>
      <w:tr w:rsidR="00582B8B" w:rsidRPr="000D1D4D" w14:paraId="1963A7AA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B6C0B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Java JRE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B684" w14:textId="05BDA64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</w:t>
            </w:r>
            <w:r>
              <w:rPr>
                <w:rFonts w:cs="Arial"/>
                <w:sz w:val="20"/>
                <w:szCs w:val="20"/>
              </w:rPr>
              <w:t>10.10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BB99" w14:textId="7E7F713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8.0.3510.10</w:t>
            </w:r>
          </w:p>
        </w:tc>
      </w:tr>
      <w:tr w:rsidR="00582B8B" w:rsidRPr="000D1D4D" w14:paraId="02DBF52E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23D863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Edge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0736" w14:textId="6D5E8160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73C4" w14:textId="123712D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106.0.1370.47</w:t>
            </w:r>
          </w:p>
        </w:tc>
      </w:tr>
      <w:tr w:rsidR="00582B8B" w:rsidRPr="000D1D4D" w14:paraId="4B2D407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59AA6B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 xml:space="preserve">Microsoft </w:t>
            </w:r>
            <w:proofErr w:type="spellStart"/>
            <w:r w:rsidRPr="000125F6">
              <w:rPr>
                <w:rFonts w:cs="Arial"/>
                <w:sz w:val="20"/>
                <w:szCs w:val="20"/>
              </w:rPr>
              <w:t>NetBanner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BBA5E" w14:textId="6716DD2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2.1.161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7D6A" w14:textId="0C11A2C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2.1.161</w:t>
            </w:r>
          </w:p>
        </w:tc>
      </w:tr>
      <w:tr w:rsidR="00582B8B" w:rsidRPr="000D1D4D" w14:paraId="3C93772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F2A44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C++ 2010 x64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5310B" w14:textId="04E912D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51A2" w14:textId="085ECD3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0D1D4D" w14:paraId="4E500785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4E57E7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C++ 2010 x86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F8C1" w14:textId="6B331D8D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FB06" w14:textId="0224DF00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0D1D4D" w14:paraId="11F2EE97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3D5A59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C++ 2013 x64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EACA" w14:textId="11AEEC7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14F0" w14:textId="1B3A489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</w:tr>
      <w:tr w:rsidR="00582B8B" w:rsidRPr="000D1D4D" w14:paraId="194EB61F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B7E18F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C++ 2013 x86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0876" w14:textId="05509CC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64B8" w14:textId="70F0DC68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</w:tr>
      <w:tr w:rsidR="00582B8B" w:rsidRPr="000D1D4D" w14:paraId="27EF678B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AD7D7A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C++ 2015 Redistributable (x64)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B6B1" w14:textId="3F323966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14.0.23026.0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A6E" w14:textId="54AEC42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14.0.23026.0</w:t>
            </w:r>
          </w:p>
        </w:tc>
      </w:tr>
      <w:tr w:rsidR="00582B8B" w:rsidRPr="000D1D4D" w14:paraId="0DD208FE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640136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 xml:space="preserve">Paragon Hard Disk Manager 15 Premium SP5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338E" w14:textId="5D13B10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10.1.25.1137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BE9B" w14:textId="65E7D36E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10.1.25.1137</w:t>
            </w:r>
          </w:p>
        </w:tc>
      </w:tr>
      <w:tr w:rsidR="00582B8B" w:rsidRPr="000D1D4D" w14:paraId="6B404A3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AFB317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High Definition Audio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669BF" w14:textId="18CB8A7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AFE9" w14:textId="68062194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</w:tr>
      <w:tr w:rsidR="00582B8B" w:rsidRPr="000D1D4D" w14:paraId="39A0208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C389D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Pipeline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492A8" w14:textId="351FD9E0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3D01" w14:textId="014D23D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582B8B" w:rsidRPr="000D1D4D" w14:paraId="3C48475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C1090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sTunnel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4F63" w14:textId="001B635F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5.63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5217" w14:textId="467418EA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5.63</w:t>
            </w:r>
          </w:p>
        </w:tc>
      </w:tr>
      <w:tr w:rsidR="00582B8B" w:rsidRPr="000D1D4D" w14:paraId="66D0BDC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5F913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 w:rsidRPr="000D1D4D">
              <w:rPr>
                <w:rFonts w:cs="Arial"/>
                <w:sz w:val="20"/>
                <w:szCs w:val="20"/>
              </w:rPr>
              <w:t>Synaptics</w:t>
            </w:r>
            <w:proofErr w:type="spellEnd"/>
            <w:r w:rsidRPr="000D1D4D">
              <w:rPr>
                <w:rFonts w:cs="Arial"/>
                <w:sz w:val="20"/>
                <w:szCs w:val="20"/>
              </w:rPr>
              <w:t xml:space="preserve"> Pointing Device Driver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1C48" w14:textId="1CCE37F1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19.3.10.45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A97B" w14:textId="089BD01C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19.3.10.45</w:t>
            </w:r>
          </w:p>
        </w:tc>
      </w:tr>
      <w:tr w:rsidR="00582B8B" w:rsidRPr="000D1D4D" w14:paraId="2138411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0D8EC0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Transview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32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A4793" w14:textId="21FA8735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7.74B, Oct 2012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9490" w14:textId="6EF91E4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7.74B, Oct 2012</w:t>
            </w:r>
          </w:p>
        </w:tc>
      </w:tr>
      <w:tr w:rsidR="00582B8B" w:rsidRPr="000D1D4D" w14:paraId="02CA5BF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24DA1C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Windows Operating System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08BC" w14:textId="5F81BD8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06B7" w14:textId="6854585C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</w:tr>
    </w:tbl>
    <w:p w14:paraId="5ACA0883" w14:textId="77777777" w:rsidR="00C20966" w:rsidRDefault="00C20966" w:rsidP="00C20966">
      <w:pPr>
        <w:pStyle w:val="Caption"/>
        <w:keepNext/>
        <w:spacing w:before="240"/>
        <w:jc w:val="center"/>
        <w:rPr>
          <w:rFonts w:cs="Arial"/>
          <w:szCs w:val="24"/>
        </w:rPr>
      </w:pPr>
      <w:bookmarkStart w:id="20" w:name="_Toc435384964"/>
    </w:p>
    <w:p w14:paraId="13B56EF9" w14:textId="6CB20A7B" w:rsidR="00C20966" w:rsidRPr="00775062" w:rsidRDefault="00C20966" w:rsidP="00C20966">
      <w:pPr>
        <w:pStyle w:val="Caption"/>
        <w:keepNext/>
        <w:spacing w:before="240"/>
        <w:jc w:val="center"/>
        <w:rPr>
          <w:rFonts w:cs="Arial"/>
          <w:szCs w:val="24"/>
        </w:rPr>
      </w:pPr>
      <w:r w:rsidRPr="00775062">
        <w:rPr>
          <w:rFonts w:cs="Arial"/>
          <w:szCs w:val="24"/>
        </w:rPr>
        <w:t xml:space="preserve">Table </w:t>
      </w:r>
      <w:proofErr w:type="gramStart"/>
      <w:r w:rsidR="008F1EF3">
        <w:rPr>
          <w:rFonts w:cs="Arial"/>
          <w:szCs w:val="24"/>
        </w:rPr>
        <w:t>2</w:t>
      </w:r>
      <w:r>
        <w:rPr>
          <w:rFonts w:cs="Arial"/>
          <w:szCs w:val="24"/>
        </w:rPr>
        <w:t xml:space="preserve"> </w:t>
      </w:r>
      <w:r w:rsidRPr="0077506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AIS</w:t>
      </w:r>
      <w:proofErr w:type="gramEnd"/>
      <w:r>
        <w:rPr>
          <w:rFonts w:cs="Arial"/>
          <w:szCs w:val="24"/>
        </w:rPr>
        <w:t xml:space="preserve"> (V)2 v1709 </w:t>
      </w:r>
      <w:r w:rsidRPr="00775062">
        <w:rPr>
          <w:rFonts w:cs="Arial"/>
          <w:szCs w:val="24"/>
        </w:rPr>
        <w:t xml:space="preserve">Software </w:t>
      </w:r>
      <w:r>
        <w:rPr>
          <w:rFonts w:cs="Arial"/>
          <w:szCs w:val="24"/>
        </w:rPr>
        <w:t>R</w:t>
      </w:r>
      <w:r w:rsidRPr="00775062">
        <w:rPr>
          <w:rFonts w:cs="Arial"/>
          <w:szCs w:val="24"/>
        </w:rPr>
        <w:t>equirements</w:t>
      </w:r>
    </w:p>
    <w:tbl>
      <w:tblPr>
        <w:tblW w:w="9530" w:type="dxa"/>
        <w:jc w:val="center"/>
        <w:tblLook w:val="04A0" w:firstRow="1" w:lastRow="0" w:firstColumn="1" w:lastColumn="0" w:noHBand="0" w:noVBand="1"/>
      </w:tblPr>
      <w:tblGrid>
        <w:gridCol w:w="4490"/>
        <w:gridCol w:w="2542"/>
        <w:gridCol w:w="2498"/>
      </w:tblGrid>
      <w:tr w:rsidR="00C20966" w:rsidRPr="00775062" w14:paraId="23ED4C54" w14:textId="77777777" w:rsidTr="00C20966">
        <w:trPr>
          <w:trHeight w:val="323"/>
          <w:tblHeader/>
          <w:jc w:val="center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26EF0B8" w14:textId="77777777" w:rsidR="00C20966" w:rsidRPr="00FB23E8" w:rsidRDefault="00C20966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65158767" w14:textId="4339A02A" w:rsidR="00C20966" w:rsidRDefault="00AF65C5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  <w:szCs w:val="20"/>
              </w:rPr>
            </w:pPr>
            <w:r>
              <w:rPr>
                <w:rFonts w:cs="Arial"/>
                <w:b/>
                <w:sz w:val="22"/>
                <w:szCs w:val="20"/>
              </w:rPr>
              <w:t>4.2.4.9</w:t>
            </w:r>
            <w:r w:rsidR="00582B8B">
              <w:rPr>
                <w:rFonts w:cs="Arial"/>
                <w:b/>
                <w:sz w:val="22"/>
                <w:szCs w:val="20"/>
              </w:rPr>
              <w:t>6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F85BFA" w14:textId="4E217FFD" w:rsidR="00C20966" w:rsidRPr="00FB23E8" w:rsidRDefault="00223EE3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4.2.4.9</w:t>
            </w:r>
            <w:r w:rsidR="00582B8B">
              <w:rPr>
                <w:rFonts w:cs="Arial"/>
                <w:b/>
                <w:sz w:val="22"/>
                <w:szCs w:val="20"/>
              </w:rPr>
              <w:t>7</w:t>
            </w:r>
          </w:p>
        </w:tc>
      </w:tr>
      <w:tr w:rsidR="00582B8B" w:rsidRPr="00775062" w14:paraId="6A23597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96096E" w14:textId="4891BA71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AIS Server Software (XCOP)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B5C6" w14:textId="06DB49ED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4D96" w14:textId="7C8DEB6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582B8B" w:rsidRPr="00775062" w14:paraId="7D783E12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2C32AC" w14:textId="37902CF3" w:rsidR="00582B8B" w:rsidRPr="000D1D4D" w:rsidRDefault="00582B8B" w:rsidP="00582B8B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Apache Active MQ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E7C5" w14:textId="5F75580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5.16.1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5100" w14:textId="29BEFF95" w:rsidR="00582B8B" w:rsidRPr="000D1D4D" w:rsidRDefault="00582B8B" w:rsidP="00582B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5.16.1</w:t>
            </w:r>
          </w:p>
        </w:tc>
      </w:tr>
      <w:tr w:rsidR="00582B8B" w:rsidRPr="00775062" w14:paraId="492AA0F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F226EA" w14:textId="2F02E47D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Apache Tomcat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818D" w14:textId="175CA1E5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7.0.109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CDF3" w14:textId="39621175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7.0.109</w:t>
            </w:r>
          </w:p>
        </w:tc>
      </w:tr>
      <w:tr w:rsidR="00582B8B" w:rsidRPr="00775062" w14:paraId="54D37372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6D2A33" w14:textId="4A94ACF6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Java JRE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A88B" w14:textId="406F592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</w:t>
            </w:r>
            <w:r>
              <w:rPr>
                <w:rFonts w:cs="Arial"/>
                <w:sz w:val="20"/>
                <w:szCs w:val="20"/>
              </w:rPr>
              <w:t>10.10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90F3" w14:textId="4BA2024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8.0.3510.10</w:t>
            </w:r>
          </w:p>
        </w:tc>
      </w:tr>
      <w:tr w:rsidR="00582B8B" w:rsidRPr="00775062" w14:paraId="1A79804F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0CCF5" w14:textId="01B21931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Edge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A619" w14:textId="22AF2686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F7C8" w14:textId="3F3DE62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106.0.1370.47</w:t>
            </w:r>
          </w:p>
        </w:tc>
      </w:tr>
      <w:tr w:rsidR="00582B8B" w:rsidRPr="00775062" w14:paraId="6E4ADB70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C2992" w14:textId="615DABB6" w:rsidR="00582B8B" w:rsidRPr="000D1D4D" w:rsidRDefault="00582B8B" w:rsidP="00582B8B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SQL Server 2008 Native Client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9BD6" w14:textId="3A4976A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10.3.5500.0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1365" w14:textId="0A083493" w:rsidR="00582B8B" w:rsidRPr="000D1D4D" w:rsidRDefault="00582B8B" w:rsidP="00582B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10.3.5500.0</w:t>
            </w:r>
          </w:p>
        </w:tc>
      </w:tr>
      <w:tr w:rsidR="00582B8B" w:rsidRPr="00775062" w14:paraId="52B5C0A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1380C" w14:textId="1C87EA69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Microsoft </w:t>
            </w:r>
            <w:proofErr w:type="spellStart"/>
            <w:r>
              <w:rPr>
                <w:rFonts w:cs="Arial"/>
                <w:sz w:val="20"/>
                <w:szCs w:val="20"/>
              </w:rPr>
              <w:t>NetBanner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EE9E" w14:textId="34B16F4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2.1.161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D71A" w14:textId="582EBB91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2.1.161</w:t>
            </w:r>
          </w:p>
        </w:tc>
      </w:tr>
      <w:tr w:rsidR="00582B8B" w:rsidRPr="00775062" w14:paraId="3C5F2B1A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CE06C" w14:textId="03F83515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Visual C++ 2010 x64</w:t>
            </w:r>
            <w:r w:rsidRPr="000D1D4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5E96" w14:textId="2990E90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61AD" w14:textId="5AE6AAEF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775062" w14:paraId="0D651C9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05530C" w14:textId="2FC3C9BC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Microsoft Visual C++ 2010 x86 </w:t>
            </w:r>
            <w:r>
              <w:rPr>
                <w:rFonts w:cs="Arial"/>
                <w:sz w:val="20"/>
                <w:szCs w:val="20"/>
              </w:rPr>
              <w:t>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BB98" w14:textId="58C0C6B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6D97" w14:textId="372EB61A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775062" w14:paraId="55687E1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077618" w14:textId="11CD3CF8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Microsoft Visual C++ 201</w:t>
            </w:r>
            <w:r>
              <w:rPr>
                <w:rFonts w:cs="Arial"/>
                <w:sz w:val="20"/>
                <w:szCs w:val="20"/>
              </w:rPr>
              <w:t>5 Redistributable (x64)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665C" w14:textId="0CDBC4B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14.0.23026.0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CA24" w14:textId="043C2618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14.0.23026.0</w:t>
            </w:r>
          </w:p>
        </w:tc>
      </w:tr>
      <w:tr w:rsidR="00582B8B" w:rsidRPr="00775062" w14:paraId="0437090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B9852E" w14:textId="2807E5FF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 Installer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0D39" w14:textId="20414EE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1.4.17.0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49E7" w14:textId="72786BD9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1.4.17.0</w:t>
            </w:r>
          </w:p>
        </w:tc>
      </w:tr>
      <w:tr w:rsidR="00582B8B" w:rsidRPr="00775062" w14:paraId="1934AF9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62DAF0" w14:textId="2A1F873B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 Server Essentials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143" w14:textId="1A59F08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5.1.72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1CA4" w14:textId="574E111F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5.1.72</w:t>
            </w:r>
          </w:p>
        </w:tc>
      </w:tr>
      <w:tr w:rsidR="00582B8B" w:rsidRPr="00775062" w14:paraId="72D8A146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14944" w14:textId="3CFDF75A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NVIDIA Graphics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7087" w14:textId="0CEE939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377.83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8EB6" w14:textId="6851C547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377.83</w:t>
            </w:r>
          </w:p>
        </w:tc>
      </w:tr>
      <w:tr w:rsidR="00582B8B" w:rsidRPr="00775062" w14:paraId="115E6F2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04CE9" w14:textId="25D93F8D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Paragon Hard Disk Manager 15 Premium SP5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6295" w14:textId="343861BB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10.1.25.1137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C319" w14:textId="33B76DCE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10.1.25.1137</w:t>
            </w:r>
          </w:p>
        </w:tc>
      </w:tr>
      <w:tr w:rsidR="00582B8B" w:rsidRPr="00775062" w14:paraId="1EB018A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DBC3B2" w14:textId="1ADEFE98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Audio COM Components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8643" w14:textId="0760BC3A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A942" w14:textId="4FBF581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582B8B" w:rsidRPr="00775062" w14:paraId="61506824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AD8F2F" w14:textId="7A90DE00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High Definition Audio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EED7" w14:textId="1B251E0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961B" w14:textId="3E96985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</w:tr>
      <w:tr w:rsidR="00582B8B" w:rsidRPr="00775062" w14:paraId="43E81B1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344918" w14:textId="22A1AB4D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 w:rsidRPr="000D1D4D">
              <w:rPr>
                <w:rFonts w:cs="Arial"/>
                <w:sz w:val="20"/>
                <w:szCs w:val="20"/>
              </w:rPr>
              <w:t>Synaptics</w:t>
            </w:r>
            <w:proofErr w:type="spellEnd"/>
            <w:r w:rsidRPr="000D1D4D">
              <w:rPr>
                <w:rFonts w:cs="Arial"/>
                <w:sz w:val="20"/>
                <w:szCs w:val="20"/>
              </w:rPr>
              <w:t xml:space="preserve"> Pointing Device Driver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EC9E" w14:textId="7F80FE2F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19.0.19.1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4D82" w14:textId="5AC8241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19.0.19.1</w:t>
            </w:r>
          </w:p>
        </w:tc>
      </w:tr>
      <w:tr w:rsidR="00582B8B" w:rsidRPr="00775062" w14:paraId="507FED5C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B82137" w14:textId="2DF77024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Windows Operating System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29A7" w14:textId="44A0E49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AA02" w14:textId="70130BE7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</w:tr>
      <w:bookmarkEnd w:id="20"/>
    </w:tbl>
    <w:p w14:paraId="7BE42563" w14:textId="77777777" w:rsidR="0039353E" w:rsidRPr="0039353E" w:rsidRDefault="0039353E" w:rsidP="0039353E"/>
    <w:p w14:paraId="3AF2E791" w14:textId="463D7C4A" w:rsidR="0028112E" w:rsidRPr="00775062" w:rsidRDefault="0028112E" w:rsidP="00D47E35">
      <w:pPr>
        <w:pStyle w:val="Heading2"/>
        <w:spacing w:after="80"/>
        <w:rPr>
          <w:sz w:val="28"/>
        </w:rPr>
      </w:pPr>
      <w:r w:rsidRPr="00E0748D">
        <w:t>HARDWARE ITEMS</w:t>
      </w:r>
      <w:bookmarkEnd w:id="17"/>
    </w:p>
    <w:p w14:paraId="39EB6A9C" w14:textId="554F2820" w:rsidR="00B65B87" w:rsidRPr="00775062" w:rsidRDefault="004B666F" w:rsidP="00D47E35">
      <w:pPr>
        <w:spacing w:after="80"/>
        <w:ind w:firstLine="720"/>
        <w:rPr>
          <w:rFonts w:cs="Arial"/>
        </w:rPr>
      </w:pPr>
      <w:r>
        <w:rPr>
          <w:rFonts w:cs="Arial"/>
          <w:sz w:val="20"/>
        </w:rPr>
        <w:t xml:space="preserve">Table </w:t>
      </w:r>
      <w:r w:rsidR="00556965">
        <w:rPr>
          <w:rFonts w:cs="Arial"/>
          <w:sz w:val="20"/>
        </w:rPr>
        <w:t>5</w:t>
      </w:r>
      <w:r w:rsidR="00B65B87" w:rsidRPr="00E0748D">
        <w:rPr>
          <w:rFonts w:cs="Arial"/>
          <w:sz w:val="20"/>
        </w:rPr>
        <w:t xml:space="preserve"> lists the AIS hardware</w:t>
      </w:r>
      <w:r w:rsidR="008A709E" w:rsidRPr="00E0748D">
        <w:rPr>
          <w:rFonts w:cs="Arial"/>
          <w:sz w:val="20"/>
        </w:rPr>
        <w:t xml:space="preserve"> required for</w:t>
      </w:r>
      <w:r w:rsidR="00285C16" w:rsidRPr="00E0748D">
        <w:rPr>
          <w:rFonts w:cs="Arial"/>
          <w:sz w:val="20"/>
        </w:rPr>
        <w:t xml:space="preserve"> functionality</w:t>
      </w:r>
      <w:r w:rsidR="00B65B87" w:rsidRPr="00E0748D">
        <w:rPr>
          <w:rFonts w:cs="Arial"/>
          <w:sz w:val="20"/>
        </w:rPr>
        <w:t xml:space="preserve"> testing</w:t>
      </w:r>
      <w:r w:rsidR="00E0748D">
        <w:rPr>
          <w:rFonts w:cs="Arial"/>
        </w:rPr>
        <w:t>.</w:t>
      </w:r>
    </w:p>
    <w:p w14:paraId="60285A4C" w14:textId="1EE4B57C" w:rsidR="00B65B87" w:rsidRPr="00775062" w:rsidRDefault="00B65B87" w:rsidP="00B65B87">
      <w:pPr>
        <w:pStyle w:val="Caption"/>
        <w:keepNext/>
        <w:spacing w:before="240"/>
        <w:jc w:val="center"/>
        <w:rPr>
          <w:rFonts w:cs="Arial"/>
          <w:szCs w:val="24"/>
        </w:rPr>
      </w:pPr>
      <w:r w:rsidRPr="00775062">
        <w:rPr>
          <w:rFonts w:cs="Arial"/>
          <w:szCs w:val="24"/>
        </w:rPr>
        <w:t xml:space="preserve">Table </w:t>
      </w:r>
      <w:r w:rsidR="00556965">
        <w:rPr>
          <w:rFonts w:cs="Arial"/>
          <w:szCs w:val="24"/>
        </w:rPr>
        <w:t>5</w:t>
      </w:r>
      <w:r w:rsidRPr="00775062">
        <w:rPr>
          <w:rFonts w:cs="Arial"/>
          <w:szCs w:val="24"/>
        </w:rPr>
        <w:t>.  Hardware Requirements</w:t>
      </w:r>
    </w:p>
    <w:tbl>
      <w:tblPr>
        <w:tblW w:w="89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2"/>
        <w:gridCol w:w="1689"/>
      </w:tblGrid>
      <w:tr w:rsidR="00E8466C" w:rsidRPr="00775062" w14:paraId="4BC29AC8" w14:textId="77777777" w:rsidTr="0030575E">
        <w:trPr>
          <w:tblHeader/>
          <w:jc w:val="center"/>
        </w:trPr>
        <w:tc>
          <w:tcPr>
            <w:tcW w:w="7282" w:type="dxa"/>
            <w:tcBorders>
              <w:top w:val="single" w:sz="6" w:space="0" w:color="auto"/>
            </w:tcBorders>
            <w:shd w:val="clear" w:color="auto" w:fill="E6E6E6"/>
          </w:tcPr>
          <w:p w14:paraId="0E1EA5CF" w14:textId="77777777" w:rsidR="00E8466C" w:rsidRPr="00FB23E8" w:rsidRDefault="00E8466C" w:rsidP="001C323A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 w:rsidRPr="00FB23E8">
              <w:rPr>
                <w:rFonts w:cs="Arial"/>
                <w:b/>
                <w:sz w:val="22"/>
              </w:rPr>
              <w:t>Hardware Item</w:t>
            </w:r>
          </w:p>
        </w:tc>
        <w:tc>
          <w:tcPr>
            <w:tcW w:w="1689" w:type="dxa"/>
            <w:tcBorders>
              <w:top w:val="single" w:sz="6" w:space="0" w:color="auto"/>
            </w:tcBorders>
            <w:shd w:val="clear" w:color="auto" w:fill="E6E6E6"/>
          </w:tcPr>
          <w:p w14:paraId="48CBC147" w14:textId="77777777" w:rsidR="00E8466C" w:rsidRPr="00FB23E8" w:rsidRDefault="00E8466C" w:rsidP="001C323A">
            <w:pPr>
              <w:keepNext/>
              <w:spacing w:before="100" w:beforeAutospacing="1" w:after="100" w:afterAutospacing="1"/>
              <w:jc w:val="center"/>
              <w:rPr>
                <w:rFonts w:cs="Arial"/>
                <w:b/>
                <w:sz w:val="22"/>
              </w:rPr>
            </w:pPr>
            <w:r w:rsidRPr="00FB23E8">
              <w:rPr>
                <w:rFonts w:cs="Arial"/>
                <w:b/>
                <w:sz w:val="22"/>
              </w:rPr>
              <w:t>AIS Variant</w:t>
            </w:r>
          </w:p>
        </w:tc>
      </w:tr>
      <w:tr w:rsidR="00DA5EA1" w:rsidRPr="00775062" w14:paraId="5A43CC8E" w14:textId="77777777" w:rsidTr="004B666F">
        <w:trPr>
          <w:cantSplit/>
          <w:jc w:val="center"/>
        </w:trPr>
        <w:tc>
          <w:tcPr>
            <w:tcW w:w="7282" w:type="dxa"/>
          </w:tcPr>
          <w:p w14:paraId="2690FD6D" w14:textId="004FDB58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Panasonic CF54 Laptop with i7-6600U 2.60GHz processor and 8GB Ram</w:t>
            </w:r>
          </w:p>
        </w:tc>
        <w:tc>
          <w:tcPr>
            <w:tcW w:w="1689" w:type="dxa"/>
            <w:vAlign w:val="center"/>
          </w:tcPr>
          <w:p w14:paraId="2356F6B9" w14:textId="626E5E89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V1/3/9</w:t>
            </w:r>
          </w:p>
        </w:tc>
      </w:tr>
      <w:tr w:rsidR="00DA5EA1" w:rsidRPr="00775062" w14:paraId="52BCDE26" w14:textId="77777777" w:rsidTr="004B666F">
        <w:trPr>
          <w:cantSplit/>
          <w:jc w:val="center"/>
        </w:trPr>
        <w:tc>
          <w:tcPr>
            <w:tcW w:w="7282" w:type="dxa"/>
          </w:tcPr>
          <w:p w14:paraId="2BAB45A8" w14:textId="5EE12A5E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Dell 7910 Intel Xeon E5-2620 v3 2.40 GHz CPU, 16 GB Ram</w:t>
            </w:r>
          </w:p>
        </w:tc>
        <w:tc>
          <w:tcPr>
            <w:tcW w:w="1689" w:type="dxa"/>
            <w:vAlign w:val="center"/>
          </w:tcPr>
          <w:p w14:paraId="649C141F" w14:textId="7F2351E7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V2</w:t>
            </w:r>
          </w:p>
        </w:tc>
      </w:tr>
      <w:tr w:rsidR="00DA5EA1" w:rsidRPr="00775062" w14:paraId="59A4B8D1" w14:textId="77777777" w:rsidTr="004B666F">
        <w:trPr>
          <w:cantSplit/>
          <w:jc w:val="center"/>
        </w:trPr>
        <w:tc>
          <w:tcPr>
            <w:tcW w:w="7282" w:type="dxa"/>
          </w:tcPr>
          <w:p w14:paraId="6AEF688E" w14:textId="090A117E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Dell T5500 Intel Xeon 3.46 GHz CPU, 4 GB Ram</w:t>
            </w:r>
          </w:p>
        </w:tc>
        <w:tc>
          <w:tcPr>
            <w:tcW w:w="1689" w:type="dxa"/>
            <w:vAlign w:val="center"/>
          </w:tcPr>
          <w:p w14:paraId="7D8B0751" w14:textId="624DCAF0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V2/5</w:t>
            </w:r>
          </w:p>
        </w:tc>
      </w:tr>
    </w:tbl>
    <w:p w14:paraId="11B3A0E4" w14:textId="77777777" w:rsidR="0030575E" w:rsidRDefault="0030575E" w:rsidP="00D47E35">
      <w:pPr>
        <w:pStyle w:val="Heading1"/>
        <w:numPr>
          <w:ilvl w:val="0"/>
          <w:numId w:val="0"/>
        </w:numPr>
        <w:ind w:left="720"/>
      </w:pPr>
    </w:p>
    <w:p w14:paraId="341B66CB" w14:textId="3F3FE7FD" w:rsidR="00521A2A" w:rsidRPr="0030575E" w:rsidRDefault="00B34B74" w:rsidP="00D47E35">
      <w:pPr>
        <w:pStyle w:val="Heading1"/>
        <w:spacing w:after="80"/>
      </w:pPr>
      <w:bookmarkStart w:id="21" w:name="_Toc58486152"/>
      <w:r w:rsidRPr="0030575E">
        <w:t>TESTING</w:t>
      </w:r>
      <w:bookmarkEnd w:id="21"/>
    </w:p>
    <w:p w14:paraId="06465C82" w14:textId="7EAF317F" w:rsidR="00DE5024" w:rsidRPr="00984462" w:rsidRDefault="00DE5024" w:rsidP="00D47E35">
      <w:pPr>
        <w:pStyle w:val="Heading2"/>
        <w:spacing w:after="80"/>
        <w:rPr>
          <w:sz w:val="28"/>
        </w:rPr>
      </w:pPr>
      <w:bookmarkStart w:id="22" w:name="_Toc471916432"/>
      <w:bookmarkStart w:id="23" w:name="_Toc471916543"/>
      <w:bookmarkStart w:id="24" w:name="_Toc471916587"/>
      <w:bookmarkStart w:id="25" w:name="_Toc471916861"/>
      <w:bookmarkStart w:id="26" w:name="_Toc471916921"/>
      <w:bookmarkStart w:id="27" w:name="_Toc471917734"/>
      <w:bookmarkStart w:id="28" w:name="_Toc512604761"/>
      <w:bookmarkStart w:id="29" w:name="_Toc512604874"/>
      <w:bookmarkStart w:id="30" w:name="_Toc512604943"/>
      <w:bookmarkStart w:id="31" w:name="_Toc512607437"/>
      <w:bookmarkStart w:id="32" w:name="_Toc512949658"/>
      <w:bookmarkStart w:id="33" w:name="_Toc471916862"/>
      <w:bookmarkStart w:id="34" w:name="_Toc471916922"/>
      <w:bookmarkStart w:id="35" w:name="_Toc471917735"/>
      <w:bookmarkStart w:id="36" w:name="_Toc512604762"/>
      <w:bookmarkStart w:id="37" w:name="_Toc512604875"/>
      <w:bookmarkStart w:id="38" w:name="_Toc512604944"/>
      <w:bookmarkStart w:id="39" w:name="_Toc512607438"/>
      <w:bookmarkStart w:id="40" w:name="_Toc512949659"/>
      <w:bookmarkStart w:id="41" w:name="_Toc471916863"/>
      <w:bookmarkStart w:id="42" w:name="_Toc471916923"/>
      <w:bookmarkStart w:id="43" w:name="_Toc471917736"/>
      <w:bookmarkStart w:id="44" w:name="_Toc512604763"/>
      <w:bookmarkStart w:id="45" w:name="_Toc512604876"/>
      <w:bookmarkStart w:id="46" w:name="_Toc512604945"/>
      <w:bookmarkStart w:id="47" w:name="_Toc512607439"/>
      <w:bookmarkStart w:id="48" w:name="_Toc512949660"/>
      <w:bookmarkStart w:id="49" w:name="_Toc58486153"/>
      <w:bookmarkEnd w:id="18"/>
      <w:bookmarkEnd w:id="1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30575E">
        <w:t>TEST CONDUCT</w:t>
      </w:r>
      <w:bookmarkEnd w:id="49"/>
    </w:p>
    <w:p w14:paraId="4A09172C" w14:textId="6197C9AF" w:rsidR="008577E6" w:rsidRPr="006777BD" w:rsidRDefault="00DE5024" w:rsidP="00D47E35">
      <w:pPr>
        <w:spacing w:after="80"/>
        <w:ind w:left="720"/>
      </w:pPr>
      <w:r w:rsidRPr="0030575E">
        <w:rPr>
          <w:sz w:val="20"/>
        </w:rPr>
        <w:t xml:space="preserve">Test conduct will consist of an operator experienced in the operation of the AIS system executing the </w:t>
      </w:r>
      <w:r w:rsidR="00422698">
        <w:rPr>
          <w:sz w:val="20"/>
        </w:rPr>
        <w:t>following checklist.</w:t>
      </w:r>
    </w:p>
    <w:p w14:paraId="0D429C35" w14:textId="77777777" w:rsidR="00767BDB" w:rsidRPr="00775062" w:rsidRDefault="00767BDB" w:rsidP="00D47E35">
      <w:pPr>
        <w:pStyle w:val="Heading1"/>
        <w:sectPr w:rsidR="00767BDB" w:rsidRPr="00775062" w:rsidSect="00273DFC">
          <w:headerReference w:type="default" r:id="rId12"/>
          <w:footerReference w:type="default" r:id="rId13"/>
          <w:pgSz w:w="12240" w:h="15840" w:code="1"/>
          <w:pgMar w:top="1440" w:right="1440" w:bottom="1440" w:left="1350" w:header="720" w:footer="720" w:gutter="0"/>
          <w:pgNumType w:start="1"/>
          <w:cols w:space="720"/>
          <w:docGrid w:linePitch="360"/>
        </w:sectPr>
      </w:pPr>
    </w:p>
    <w:p w14:paraId="4F6F4C75" w14:textId="74A83869" w:rsidR="00C45FB5" w:rsidRPr="0030575E" w:rsidRDefault="00C45FB5" w:rsidP="00D47E35">
      <w:pPr>
        <w:pStyle w:val="Heading1"/>
        <w:numPr>
          <w:ilvl w:val="0"/>
          <w:numId w:val="0"/>
        </w:numPr>
        <w:spacing w:after="240"/>
      </w:pPr>
    </w:p>
    <w:tbl>
      <w:tblPr>
        <w:tblW w:w="9918" w:type="dxa"/>
        <w:tblInd w:w="-550" w:type="dxa"/>
        <w:tblLook w:val="04A0" w:firstRow="1" w:lastRow="0" w:firstColumn="1" w:lastColumn="0" w:noHBand="0" w:noVBand="1"/>
      </w:tblPr>
      <w:tblGrid>
        <w:gridCol w:w="10"/>
        <w:gridCol w:w="5210"/>
        <w:gridCol w:w="1450"/>
        <w:gridCol w:w="180"/>
        <w:gridCol w:w="1530"/>
        <w:gridCol w:w="360"/>
        <w:gridCol w:w="1178"/>
      </w:tblGrid>
      <w:tr w:rsidR="007D72B4" w:rsidRPr="00B34B74" w14:paraId="61588589" w14:textId="77777777" w:rsidTr="00F95F5D">
        <w:trPr>
          <w:gridAfter w:val="1"/>
          <w:wAfter w:w="1178" w:type="dxa"/>
          <w:trHeight w:val="288"/>
        </w:trPr>
        <w:tc>
          <w:tcPr>
            <w:tcW w:w="8740" w:type="dxa"/>
            <w:gridSpan w:val="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4774CC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</w:rPr>
            </w:pPr>
            <w:bookmarkStart w:id="50" w:name="_Toc471916926"/>
            <w:bookmarkStart w:id="51" w:name="_Toc471917739"/>
            <w:bookmarkStart w:id="52" w:name="_Toc512604766"/>
            <w:bookmarkStart w:id="53" w:name="_Toc512604879"/>
            <w:bookmarkStart w:id="54" w:name="_Toc512604948"/>
            <w:bookmarkStart w:id="55" w:name="_Toc512607442"/>
            <w:bookmarkStart w:id="56" w:name="_Toc512949663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</w:tr>
      <w:tr w:rsidR="007D72B4" w:rsidRPr="00F913FC" w14:paraId="6F27F329" w14:textId="77777777" w:rsidTr="00F95F5D">
        <w:trPr>
          <w:gridBefore w:val="1"/>
          <w:wBefore w:w="10" w:type="dxa"/>
          <w:trHeight w:val="360"/>
        </w:trPr>
        <w:tc>
          <w:tcPr>
            <w:tcW w:w="990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07B7EE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30575E">
              <w:rPr>
                <w:rFonts w:cs="Arial"/>
                <w:b/>
                <w:bCs/>
                <w:color w:val="000000"/>
                <w:szCs w:val="28"/>
              </w:rPr>
              <w:t>AIS System Functionality Test Checklist</w:t>
            </w:r>
          </w:p>
        </w:tc>
      </w:tr>
      <w:tr w:rsidR="007D72B4" w:rsidRPr="00F913FC" w14:paraId="33959F42" w14:textId="77777777" w:rsidTr="00F95F5D">
        <w:trPr>
          <w:gridBefore w:val="1"/>
          <w:wBefore w:w="10" w:type="dxa"/>
          <w:trHeight w:val="288"/>
        </w:trPr>
        <w:tc>
          <w:tcPr>
            <w:tcW w:w="8370" w:type="dxa"/>
            <w:gridSpan w:val="4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398" w14:textId="1BE1AC2E" w:rsidR="007D72B4" w:rsidRPr="0030575E" w:rsidRDefault="008F1EF3" w:rsidP="00582B8B">
            <w:pPr>
              <w:ind w:right="-100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 xml:space="preserve">Microsoft Edge </w:t>
            </w:r>
            <w:r w:rsidR="00AF65C5">
              <w:rPr>
                <w:rFonts w:cs="Arial"/>
                <w:b/>
                <w:sz w:val="20"/>
              </w:rPr>
              <w:t>106</w:t>
            </w:r>
            <w:r w:rsidR="00567059">
              <w:rPr>
                <w:rFonts w:cs="Arial"/>
                <w:b/>
                <w:sz w:val="20"/>
              </w:rPr>
              <w:t>.0.1</w:t>
            </w:r>
            <w:r w:rsidR="00AF65C5">
              <w:rPr>
                <w:rFonts w:cs="Arial"/>
                <w:b/>
                <w:sz w:val="20"/>
              </w:rPr>
              <w:t>370</w:t>
            </w:r>
            <w:r>
              <w:rPr>
                <w:rFonts w:cs="Arial"/>
                <w:b/>
                <w:sz w:val="20"/>
              </w:rPr>
              <w:t>.</w:t>
            </w:r>
            <w:r w:rsidR="00AF65C5">
              <w:rPr>
                <w:rFonts w:cs="Arial"/>
                <w:b/>
                <w:sz w:val="20"/>
              </w:rPr>
              <w:t>4</w:t>
            </w:r>
            <w:r w:rsidR="00582B8B">
              <w:rPr>
                <w:rFonts w:cs="Arial"/>
                <w:b/>
                <w:sz w:val="20"/>
              </w:rPr>
              <w:t>7</w:t>
            </w:r>
            <w:r>
              <w:rPr>
                <w:rFonts w:cs="Arial"/>
                <w:b/>
                <w:sz w:val="20"/>
              </w:rPr>
              <w:t>/</w:t>
            </w:r>
            <w:r w:rsidR="00582B8B">
              <w:rPr>
                <w:rFonts w:cs="Arial"/>
                <w:b/>
                <w:bCs/>
                <w:color w:val="000000"/>
                <w:sz w:val="20"/>
                <w:szCs w:val="20"/>
              </w:rPr>
              <w:t>AIS MSU-033</w:t>
            </w:r>
            <w:bookmarkStart w:id="57" w:name="_GoBack"/>
            <w:bookmarkEnd w:id="57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-2022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69BD70B" w14:textId="77777777" w:rsidR="007D72B4" w:rsidRPr="0030575E" w:rsidRDefault="007D72B4" w:rsidP="00F95F5D">
            <w:pPr>
              <w:ind w:left="156" w:firstLine="34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72B4" w:rsidRPr="00F913FC" w14:paraId="4B95742E" w14:textId="77777777" w:rsidTr="00F95F5D">
        <w:trPr>
          <w:gridBefore w:val="1"/>
          <w:wBefore w:w="10" w:type="dxa"/>
          <w:trHeight w:val="288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6DCA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Tester: 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8472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208EDBF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72B4" w:rsidRPr="00F913FC" w14:paraId="63741F37" w14:textId="77777777" w:rsidTr="00F95F5D">
        <w:trPr>
          <w:gridBefore w:val="1"/>
          <w:wBefore w:w="10" w:type="dxa"/>
          <w:trHeight w:val="548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F96E09A" w14:textId="77777777" w:rsidR="007D72B4" w:rsidRPr="0030575E" w:rsidRDefault="007D72B4" w:rsidP="002418F9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color w:val="000000"/>
                <w:sz w:val="20"/>
                <w:szCs w:val="20"/>
              </w:rPr>
              <w:t xml:space="preserve">Comments: 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35042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C56D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94AB14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7D72B4" w:rsidRPr="00F913FC" w14:paraId="4679466A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8DE720B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8CA13E0" w14:textId="297A154B" w:rsidR="007D72B4" w:rsidRPr="0030575E" w:rsidRDefault="003F737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ais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-op</w:t>
            </w:r>
          </w:p>
          <w:p w14:paraId="4B691FDD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</w:tcPr>
          <w:p w14:paraId="1AF83090" w14:textId="0483713C" w:rsidR="007D72B4" w:rsidRPr="0030575E" w:rsidRDefault="003F737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</w:t>
            </w:r>
            <w:r w:rsidR="007D72B4"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is-secman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ais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-admin</w:t>
            </w:r>
          </w:p>
          <w:p w14:paraId="3E6BBE88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</w:tr>
      <w:tr w:rsidR="007D72B4" w:rsidRPr="00803F59" w14:paraId="6B4CF897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36A3" w14:textId="77777777" w:rsidR="007D72B4" w:rsidRPr="00A42347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 xml:space="preserve">Login to primary laptop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2FD4CB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00357D3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5E9165FD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A8E1" w14:textId="77777777" w:rsidR="007D72B4" w:rsidRPr="00A42347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>Open TV32 – View local contacts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006221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C17423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3E751BC2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7DBE" w14:textId="77777777" w:rsidR="007D72B4" w:rsidRPr="00A42347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>Open Pipeline – View rolling VDO/VDM messages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9EABE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359A81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5924E74C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B399" w14:textId="77777777" w:rsidR="007D72B4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Launch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sTunnel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, verify worldwide contacts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514D16B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AB2D1BC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238A8E74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DF3A" w14:textId="7C9BFB2D" w:rsidR="007D72B4" w:rsidRPr="00A42347" w:rsidRDefault="007D72B4" w:rsidP="008F1EF3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Open the IETM on the desktop in </w:t>
            </w:r>
            <w:r w:rsidR="002066D5">
              <w:rPr>
                <w:rFonts w:cs="Arial"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ADAE48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03BD8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708AB9A1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CAA4" w14:textId="77777777" w:rsidR="007D72B4" w:rsidRPr="00A42347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 to remote laptop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75A888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DCF30A9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6AA7136C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4775" w14:textId="77777777" w:rsidR="007D72B4" w:rsidRPr="00A42347" w:rsidRDefault="007D72B4" w:rsidP="007D72B4">
            <w:pPr>
              <w:pStyle w:val="ListParagraph"/>
              <w:numPr>
                <w:ilvl w:val="0"/>
                <w:numId w:val="9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 xml:space="preserve">Open TV32 –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verify </w:t>
            </w:r>
            <w:r w:rsidRPr="00A42347">
              <w:rPr>
                <w:rFonts w:cs="Arial"/>
                <w:color w:val="000000"/>
                <w:sz w:val="20"/>
                <w:szCs w:val="20"/>
              </w:rPr>
              <w:t>contacts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populating from primary laptop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6C2119F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2ACA7E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245B3CB1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0F34C" w14:textId="51965172" w:rsidR="007D72B4" w:rsidRPr="00A42347" w:rsidRDefault="007D72B4" w:rsidP="008833C9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Login to V2 </w:t>
            </w:r>
            <w:r w:rsidRPr="00A42347">
              <w:rPr>
                <w:rFonts w:cs="Arial"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A27504" w14:textId="52435CD8" w:rsidR="007D72B4" w:rsidRPr="0030575E" w:rsidRDefault="008833C9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6FDC1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61ABAC2E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18EB" w14:textId="1000A4E6" w:rsidR="008833C9" w:rsidRPr="00A42347" w:rsidRDefault="008833C9" w:rsidP="008F1EF3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Open the IETM on the desktop in </w:t>
            </w:r>
            <w:r w:rsidR="002066D5">
              <w:rPr>
                <w:rFonts w:cs="Arial"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FE7DB31" w14:textId="557A4005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D0CF41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6EB56253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4A10" w14:textId="77777777" w:rsidR="008833C9" w:rsidRPr="00A42347" w:rsidRDefault="008833C9" w:rsidP="008833C9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Launch XCOP, verify rolling messages in AIS-NMEA-Server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9B0A20" w14:textId="4DF6DB9A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E03DF4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262D24D6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FC32" w14:textId="77777777" w:rsidR="008833C9" w:rsidRPr="00883B15" w:rsidRDefault="008833C9" w:rsidP="008833C9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Verify Contacts displayed on Console. Tracks contain AIS information.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9CCF53" w14:textId="12539058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CA6FBB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33EF107E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51F00" w14:textId="77777777" w:rsidR="007D72B4" w:rsidRPr="00883B15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 w:rsidRPr="00883B15">
              <w:rPr>
                <w:rFonts w:cs="Arial"/>
                <w:color w:val="000000"/>
                <w:sz w:val="20"/>
                <w:szCs w:val="20"/>
              </w:rPr>
              <w:t>Launch Paragon and make a backup.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A344C7" w14:textId="77777777" w:rsidR="007D72B4" w:rsidRPr="0030575E" w:rsidRDefault="007D72B4" w:rsidP="007D72B4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925C63" w14:textId="77777777" w:rsidR="007D72B4" w:rsidRPr="0030575E" w:rsidRDefault="007D72B4" w:rsidP="007D72B4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250FDF42" w14:textId="192472EC" w:rsidR="009909B9" w:rsidRDefault="009909B9">
      <w:pPr>
        <w:rPr>
          <w:rFonts w:cs="Arial"/>
          <w:b/>
          <w:bCs/>
          <w:color w:val="333333"/>
          <w:kern w:val="32"/>
          <w:sz w:val="28"/>
          <w:szCs w:val="28"/>
        </w:rPr>
      </w:pPr>
    </w:p>
    <w:p w14:paraId="26597A76" w14:textId="77777777" w:rsidR="00BF2453" w:rsidRPr="00B34B74" w:rsidRDefault="00BF2453">
      <w:pPr>
        <w:rPr>
          <w:rFonts w:cs="Arial"/>
          <w:b/>
          <w:bCs/>
          <w:color w:val="333333"/>
          <w:kern w:val="32"/>
          <w:sz w:val="28"/>
          <w:szCs w:val="28"/>
        </w:rPr>
      </w:pPr>
    </w:p>
    <w:sectPr w:rsidR="00BF2453" w:rsidRPr="00B34B74" w:rsidSect="003873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3938" w14:textId="77777777" w:rsidR="00C20966" w:rsidRDefault="00C20966">
      <w:r>
        <w:separator/>
      </w:r>
    </w:p>
  </w:endnote>
  <w:endnote w:type="continuationSeparator" w:id="0">
    <w:p w14:paraId="3739C016" w14:textId="77777777" w:rsidR="00C20966" w:rsidRDefault="00C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A0DF4" w14:textId="671D8028" w:rsidR="00C20966" w:rsidRDefault="00C2096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82B8B">
      <w:rPr>
        <w:noProof/>
      </w:rPr>
      <w:t>5</w:t>
    </w:r>
    <w:r>
      <w:rPr>
        <w:noProof/>
      </w:rPr>
      <w:fldChar w:fldCharType="end"/>
    </w:r>
  </w:p>
  <w:p w14:paraId="4101E6B1" w14:textId="3FF76895" w:rsidR="00C20966" w:rsidRPr="00263604" w:rsidRDefault="00C20966">
    <w:pPr>
      <w:pStyle w:val="Footer"/>
      <w:jc w:val="center"/>
      <w:rPr>
        <w:b/>
      </w:rPr>
    </w:pPr>
    <w:r w:rsidRPr="00263604">
      <w:rPr>
        <w:b/>
        <w:noProof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C9BBD" w14:textId="77777777" w:rsidR="00C20966" w:rsidRDefault="00C20966">
      <w:r>
        <w:separator/>
      </w:r>
    </w:p>
  </w:footnote>
  <w:footnote w:type="continuationSeparator" w:id="0">
    <w:p w14:paraId="4A80B06A" w14:textId="77777777" w:rsidR="00C20966" w:rsidRDefault="00C2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7BE13" w14:textId="77777777" w:rsidR="00C20966" w:rsidRPr="00E91F46" w:rsidRDefault="00C20966" w:rsidP="00263604">
    <w:pPr>
      <w:pStyle w:val="Header"/>
      <w:jc w:val="center"/>
      <w:rPr>
        <w:rFonts w:cs="Arial"/>
        <w:b/>
        <w:bCs/>
      </w:rPr>
    </w:pPr>
    <w:r w:rsidRPr="00E91F46">
      <w:rPr>
        <w:rFonts w:cs="Arial"/>
        <w:b/>
        <w:bCs/>
      </w:rPr>
      <w:t>CUI</w:t>
    </w:r>
  </w:p>
  <w:p w14:paraId="46ED3DF4" w14:textId="2A058FE9" w:rsidR="00C20966" w:rsidRPr="00E91F46" w:rsidRDefault="00C20966" w:rsidP="00263604">
    <w:pPr>
      <w:pStyle w:val="Header"/>
      <w:jc w:val="right"/>
    </w:pPr>
    <w:r w:rsidRPr="00E91F46">
      <w:rPr>
        <w:rFonts w:cs="Arial"/>
        <w:b/>
        <w:bCs/>
      </w:rPr>
      <w:t>N65236-AIS-TP-</w:t>
    </w:r>
    <w:r w:rsidR="004C07FD">
      <w:rPr>
        <w:rFonts w:cs="Arial"/>
        <w:b/>
        <w:bCs/>
      </w:rPr>
      <w:t>02</w:t>
    </w:r>
    <w:r w:rsidR="00582B8B">
      <w:rPr>
        <w:rFonts w:cs="Arial"/>
        <w:b/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1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11"/>
    <w:multiLevelType w:val="multilevel"/>
    <w:tmpl w:val="00000011"/>
    <w:name w:val="WW8Num17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3" w15:restartNumberingAfterBreak="0">
    <w:nsid w:val="00000012"/>
    <w:multiLevelType w:val="multilevel"/>
    <w:tmpl w:val="00000012"/>
    <w:name w:val="WW8Num18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4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7" w15:restartNumberingAfterBreak="0">
    <w:nsid w:val="00000016"/>
    <w:multiLevelType w:val="multilevel"/>
    <w:tmpl w:val="00000016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10DF78B3"/>
    <w:multiLevelType w:val="hybridMultilevel"/>
    <w:tmpl w:val="9DE2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046804"/>
    <w:multiLevelType w:val="hybridMultilevel"/>
    <w:tmpl w:val="539C048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150B7A05"/>
    <w:multiLevelType w:val="multilevel"/>
    <w:tmpl w:val="AF84F9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59536B8"/>
    <w:multiLevelType w:val="hybridMultilevel"/>
    <w:tmpl w:val="BB180B4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1BC03ADE"/>
    <w:multiLevelType w:val="hybridMultilevel"/>
    <w:tmpl w:val="0528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C4971"/>
    <w:multiLevelType w:val="hybridMultilevel"/>
    <w:tmpl w:val="0A00E76E"/>
    <w:lvl w:ilvl="0" w:tplc="CA70B096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33BE0"/>
    <w:multiLevelType w:val="hybridMultilevel"/>
    <w:tmpl w:val="A3B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61736"/>
    <w:multiLevelType w:val="hybridMultilevel"/>
    <w:tmpl w:val="E996B458"/>
    <w:lvl w:ilvl="0" w:tplc="47D66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57515"/>
    <w:multiLevelType w:val="hybridMultilevel"/>
    <w:tmpl w:val="AFDE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C658D"/>
    <w:multiLevelType w:val="hybridMultilevel"/>
    <w:tmpl w:val="6F28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25"/>
  </w:num>
  <w:num w:numId="5">
    <w:abstractNumId w:val="18"/>
  </w:num>
  <w:num w:numId="6">
    <w:abstractNumId w:val="27"/>
  </w:num>
  <w:num w:numId="7">
    <w:abstractNumId w:val="22"/>
  </w:num>
  <w:num w:numId="8">
    <w:abstractNumId w:val="21"/>
  </w:num>
  <w:num w:numId="9">
    <w:abstractNumId w:val="19"/>
  </w:num>
  <w:num w:numId="1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D"/>
    <w:rsid w:val="000049E0"/>
    <w:rsid w:val="000125F6"/>
    <w:rsid w:val="00015D0D"/>
    <w:rsid w:val="0001668F"/>
    <w:rsid w:val="000219FA"/>
    <w:rsid w:val="000249ED"/>
    <w:rsid w:val="0002557C"/>
    <w:rsid w:val="000259CA"/>
    <w:rsid w:val="00027439"/>
    <w:rsid w:val="00027FDC"/>
    <w:rsid w:val="0003206B"/>
    <w:rsid w:val="00034DCF"/>
    <w:rsid w:val="000359F3"/>
    <w:rsid w:val="00037178"/>
    <w:rsid w:val="000447C5"/>
    <w:rsid w:val="0004650B"/>
    <w:rsid w:val="000527D2"/>
    <w:rsid w:val="0005481C"/>
    <w:rsid w:val="00054A95"/>
    <w:rsid w:val="000552FE"/>
    <w:rsid w:val="00067D75"/>
    <w:rsid w:val="000721E9"/>
    <w:rsid w:val="00077879"/>
    <w:rsid w:val="00082A9C"/>
    <w:rsid w:val="000916BF"/>
    <w:rsid w:val="00093047"/>
    <w:rsid w:val="00095B6F"/>
    <w:rsid w:val="000A4E73"/>
    <w:rsid w:val="000B2307"/>
    <w:rsid w:val="000C5606"/>
    <w:rsid w:val="000C67A9"/>
    <w:rsid w:val="000D0030"/>
    <w:rsid w:val="000D1C65"/>
    <w:rsid w:val="000D1D4D"/>
    <w:rsid w:val="000D2691"/>
    <w:rsid w:val="000D56A6"/>
    <w:rsid w:val="000E10D7"/>
    <w:rsid w:val="000E3423"/>
    <w:rsid w:val="000E508C"/>
    <w:rsid w:val="000F24B9"/>
    <w:rsid w:val="000F3F02"/>
    <w:rsid w:val="000F55CE"/>
    <w:rsid w:val="00100D1B"/>
    <w:rsid w:val="00102214"/>
    <w:rsid w:val="00102577"/>
    <w:rsid w:val="00105EDD"/>
    <w:rsid w:val="001063C5"/>
    <w:rsid w:val="001130FE"/>
    <w:rsid w:val="00126B3C"/>
    <w:rsid w:val="001275B7"/>
    <w:rsid w:val="001362AF"/>
    <w:rsid w:val="00140488"/>
    <w:rsid w:val="00143E3B"/>
    <w:rsid w:val="00144E86"/>
    <w:rsid w:val="001509DB"/>
    <w:rsid w:val="00153CD9"/>
    <w:rsid w:val="00156974"/>
    <w:rsid w:val="00160FF9"/>
    <w:rsid w:val="00163A79"/>
    <w:rsid w:val="001709B4"/>
    <w:rsid w:val="0017179C"/>
    <w:rsid w:val="001732BA"/>
    <w:rsid w:val="001748C1"/>
    <w:rsid w:val="001750EE"/>
    <w:rsid w:val="00186A9C"/>
    <w:rsid w:val="001932BD"/>
    <w:rsid w:val="00193469"/>
    <w:rsid w:val="001939DC"/>
    <w:rsid w:val="0019485F"/>
    <w:rsid w:val="0019621B"/>
    <w:rsid w:val="00196A7C"/>
    <w:rsid w:val="00196C18"/>
    <w:rsid w:val="00197072"/>
    <w:rsid w:val="001A33A2"/>
    <w:rsid w:val="001B354F"/>
    <w:rsid w:val="001B71CC"/>
    <w:rsid w:val="001C31D3"/>
    <w:rsid w:val="001C323A"/>
    <w:rsid w:val="001C50B9"/>
    <w:rsid w:val="001D00DA"/>
    <w:rsid w:val="001D230B"/>
    <w:rsid w:val="001D4182"/>
    <w:rsid w:val="001D53FA"/>
    <w:rsid w:val="001D5702"/>
    <w:rsid w:val="001D7810"/>
    <w:rsid w:val="001E0D70"/>
    <w:rsid w:val="001E5B0F"/>
    <w:rsid w:val="001F153E"/>
    <w:rsid w:val="001F2F42"/>
    <w:rsid w:val="001F59A3"/>
    <w:rsid w:val="001F5D6C"/>
    <w:rsid w:val="001F6893"/>
    <w:rsid w:val="00200AF5"/>
    <w:rsid w:val="002016AF"/>
    <w:rsid w:val="002042EC"/>
    <w:rsid w:val="00204889"/>
    <w:rsid w:val="00206535"/>
    <w:rsid w:val="002066D5"/>
    <w:rsid w:val="0020769E"/>
    <w:rsid w:val="00210E4A"/>
    <w:rsid w:val="00214CB5"/>
    <w:rsid w:val="00215BB8"/>
    <w:rsid w:val="00215E1F"/>
    <w:rsid w:val="0022251E"/>
    <w:rsid w:val="00223C35"/>
    <w:rsid w:val="00223EE3"/>
    <w:rsid w:val="00225B28"/>
    <w:rsid w:val="00225F96"/>
    <w:rsid w:val="0022769E"/>
    <w:rsid w:val="0023007B"/>
    <w:rsid w:val="00233059"/>
    <w:rsid w:val="0023553A"/>
    <w:rsid w:val="00236366"/>
    <w:rsid w:val="002407BA"/>
    <w:rsid w:val="002418F9"/>
    <w:rsid w:val="00242FFC"/>
    <w:rsid w:val="0024534A"/>
    <w:rsid w:val="0024591D"/>
    <w:rsid w:val="00245CD2"/>
    <w:rsid w:val="00247A7A"/>
    <w:rsid w:val="002566DB"/>
    <w:rsid w:val="00257C47"/>
    <w:rsid w:val="00260B59"/>
    <w:rsid w:val="00263604"/>
    <w:rsid w:val="00263F86"/>
    <w:rsid w:val="0026753A"/>
    <w:rsid w:val="00270D3C"/>
    <w:rsid w:val="00273341"/>
    <w:rsid w:val="00273B35"/>
    <w:rsid w:val="00273DFC"/>
    <w:rsid w:val="00274DA5"/>
    <w:rsid w:val="0027585C"/>
    <w:rsid w:val="00275E5C"/>
    <w:rsid w:val="0027679D"/>
    <w:rsid w:val="00277838"/>
    <w:rsid w:val="002800EF"/>
    <w:rsid w:val="00280C5D"/>
    <w:rsid w:val="0028112E"/>
    <w:rsid w:val="00281266"/>
    <w:rsid w:val="00285C16"/>
    <w:rsid w:val="00286BF2"/>
    <w:rsid w:val="002952B4"/>
    <w:rsid w:val="00295482"/>
    <w:rsid w:val="00297E53"/>
    <w:rsid w:val="00297EDD"/>
    <w:rsid w:val="002B5109"/>
    <w:rsid w:val="002B5B49"/>
    <w:rsid w:val="002C162C"/>
    <w:rsid w:val="002C3E7E"/>
    <w:rsid w:val="002C4BCD"/>
    <w:rsid w:val="002C5409"/>
    <w:rsid w:val="002C5BDC"/>
    <w:rsid w:val="002C6BD5"/>
    <w:rsid w:val="002D065C"/>
    <w:rsid w:val="002D3643"/>
    <w:rsid w:val="002D6B64"/>
    <w:rsid w:val="002D7CFA"/>
    <w:rsid w:val="002E2FA0"/>
    <w:rsid w:val="002E3E38"/>
    <w:rsid w:val="002E47F5"/>
    <w:rsid w:val="002E4DA9"/>
    <w:rsid w:val="002E5A62"/>
    <w:rsid w:val="002F0DEF"/>
    <w:rsid w:val="002F46A4"/>
    <w:rsid w:val="002F628D"/>
    <w:rsid w:val="00304EC6"/>
    <w:rsid w:val="0030575E"/>
    <w:rsid w:val="00311629"/>
    <w:rsid w:val="0031558B"/>
    <w:rsid w:val="00326790"/>
    <w:rsid w:val="003314A5"/>
    <w:rsid w:val="00332287"/>
    <w:rsid w:val="0033299E"/>
    <w:rsid w:val="00332C5A"/>
    <w:rsid w:val="00333A06"/>
    <w:rsid w:val="003364C3"/>
    <w:rsid w:val="0033699C"/>
    <w:rsid w:val="00337DDE"/>
    <w:rsid w:val="00340387"/>
    <w:rsid w:val="003443FD"/>
    <w:rsid w:val="003467AF"/>
    <w:rsid w:val="00353E15"/>
    <w:rsid w:val="00355EEC"/>
    <w:rsid w:val="00366B1B"/>
    <w:rsid w:val="00367B2F"/>
    <w:rsid w:val="00372F13"/>
    <w:rsid w:val="003730B7"/>
    <w:rsid w:val="003768FF"/>
    <w:rsid w:val="00385951"/>
    <w:rsid w:val="0038739E"/>
    <w:rsid w:val="0039039F"/>
    <w:rsid w:val="0039353E"/>
    <w:rsid w:val="0039539A"/>
    <w:rsid w:val="003A1E79"/>
    <w:rsid w:val="003B4BE2"/>
    <w:rsid w:val="003B5F32"/>
    <w:rsid w:val="003C39A2"/>
    <w:rsid w:val="003C4569"/>
    <w:rsid w:val="003C552C"/>
    <w:rsid w:val="003D0AC4"/>
    <w:rsid w:val="003D1DBE"/>
    <w:rsid w:val="003D75A6"/>
    <w:rsid w:val="003E0AAD"/>
    <w:rsid w:val="003E32DE"/>
    <w:rsid w:val="003F0EDB"/>
    <w:rsid w:val="003F4D6F"/>
    <w:rsid w:val="003F4E90"/>
    <w:rsid w:val="003F544E"/>
    <w:rsid w:val="003F59BD"/>
    <w:rsid w:val="003F7374"/>
    <w:rsid w:val="003F7684"/>
    <w:rsid w:val="00400878"/>
    <w:rsid w:val="00402A95"/>
    <w:rsid w:val="00411F24"/>
    <w:rsid w:val="004165E5"/>
    <w:rsid w:val="0041796C"/>
    <w:rsid w:val="00417EAF"/>
    <w:rsid w:val="00422698"/>
    <w:rsid w:val="00423EE4"/>
    <w:rsid w:val="00432575"/>
    <w:rsid w:val="00433BDB"/>
    <w:rsid w:val="004416EA"/>
    <w:rsid w:val="00445829"/>
    <w:rsid w:val="00456FA2"/>
    <w:rsid w:val="004618B7"/>
    <w:rsid w:val="00463511"/>
    <w:rsid w:val="004637E1"/>
    <w:rsid w:val="004948C1"/>
    <w:rsid w:val="00494FB4"/>
    <w:rsid w:val="00496B93"/>
    <w:rsid w:val="004976EB"/>
    <w:rsid w:val="004A0A0E"/>
    <w:rsid w:val="004A1792"/>
    <w:rsid w:val="004A2D1F"/>
    <w:rsid w:val="004A3FB0"/>
    <w:rsid w:val="004A72EC"/>
    <w:rsid w:val="004B3E12"/>
    <w:rsid w:val="004B5AD8"/>
    <w:rsid w:val="004B666F"/>
    <w:rsid w:val="004C07FD"/>
    <w:rsid w:val="004C2552"/>
    <w:rsid w:val="004C4AFC"/>
    <w:rsid w:val="004C4CCF"/>
    <w:rsid w:val="004C5F7E"/>
    <w:rsid w:val="004D46C9"/>
    <w:rsid w:val="004D5272"/>
    <w:rsid w:val="004E02F0"/>
    <w:rsid w:val="004E5995"/>
    <w:rsid w:val="004F02D7"/>
    <w:rsid w:val="004F1174"/>
    <w:rsid w:val="004F247D"/>
    <w:rsid w:val="004F709C"/>
    <w:rsid w:val="004F7955"/>
    <w:rsid w:val="00500CF1"/>
    <w:rsid w:val="00500FF6"/>
    <w:rsid w:val="005012AE"/>
    <w:rsid w:val="00501465"/>
    <w:rsid w:val="005024E3"/>
    <w:rsid w:val="0050304C"/>
    <w:rsid w:val="005037B7"/>
    <w:rsid w:val="00506306"/>
    <w:rsid w:val="00520216"/>
    <w:rsid w:val="005207A4"/>
    <w:rsid w:val="00521A2A"/>
    <w:rsid w:val="00521C41"/>
    <w:rsid w:val="00531310"/>
    <w:rsid w:val="00532439"/>
    <w:rsid w:val="00532F63"/>
    <w:rsid w:val="00533410"/>
    <w:rsid w:val="00533B45"/>
    <w:rsid w:val="00534AA6"/>
    <w:rsid w:val="005430F1"/>
    <w:rsid w:val="00543E42"/>
    <w:rsid w:val="0054544F"/>
    <w:rsid w:val="005461B7"/>
    <w:rsid w:val="00546648"/>
    <w:rsid w:val="00546B13"/>
    <w:rsid w:val="005507F0"/>
    <w:rsid w:val="00556965"/>
    <w:rsid w:val="00564A7F"/>
    <w:rsid w:val="0056532C"/>
    <w:rsid w:val="00567059"/>
    <w:rsid w:val="0057221A"/>
    <w:rsid w:val="00572801"/>
    <w:rsid w:val="0057483D"/>
    <w:rsid w:val="005774D4"/>
    <w:rsid w:val="00581B40"/>
    <w:rsid w:val="00582B8B"/>
    <w:rsid w:val="005832CF"/>
    <w:rsid w:val="005861F8"/>
    <w:rsid w:val="00586443"/>
    <w:rsid w:val="00590666"/>
    <w:rsid w:val="00593C31"/>
    <w:rsid w:val="00595C71"/>
    <w:rsid w:val="00595E7D"/>
    <w:rsid w:val="005A2350"/>
    <w:rsid w:val="005A25C6"/>
    <w:rsid w:val="005A5884"/>
    <w:rsid w:val="005B3143"/>
    <w:rsid w:val="005C034C"/>
    <w:rsid w:val="005C2DD5"/>
    <w:rsid w:val="005C4326"/>
    <w:rsid w:val="005D26BE"/>
    <w:rsid w:val="005D5B57"/>
    <w:rsid w:val="005D5E69"/>
    <w:rsid w:val="005E0026"/>
    <w:rsid w:val="005E0AE9"/>
    <w:rsid w:val="005E0DEA"/>
    <w:rsid w:val="005E3670"/>
    <w:rsid w:val="005E69B6"/>
    <w:rsid w:val="005F45FB"/>
    <w:rsid w:val="006040BD"/>
    <w:rsid w:val="00606000"/>
    <w:rsid w:val="0060629F"/>
    <w:rsid w:val="006123EF"/>
    <w:rsid w:val="0061682C"/>
    <w:rsid w:val="006204B7"/>
    <w:rsid w:val="00625A92"/>
    <w:rsid w:val="00626223"/>
    <w:rsid w:val="00627186"/>
    <w:rsid w:val="0063058A"/>
    <w:rsid w:val="00632B78"/>
    <w:rsid w:val="00637B37"/>
    <w:rsid w:val="006471B5"/>
    <w:rsid w:val="006477B5"/>
    <w:rsid w:val="006500AA"/>
    <w:rsid w:val="00653CD8"/>
    <w:rsid w:val="006572E9"/>
    <w:rsid w:val="00660801"/>
    <w:rsid w:val="006618DB"/>
    <w:rsid w:val="006643F9"/>
    <w:rsid w:val="00665177"/>
    <w:rsid w:val="00670955"/>
    <w:rsid w:val="00670BE6"/>
    <w:rsid w:val="00674244"/>
    <w:rsid w:val="006747C0"/>
    <w:rsid w:val="006777BD"/>
    <w:rsid w:val="00683CC6"/>
    <w:rsid w:val="0068555E"/>
    <w:rsid w:val="00687286"/>
    <w:rsid w:val="00691832"/>
    <w:rsid w:val="00692D28"/>
    <w:rsid w:val="00692D75"/>
    <w:rsid w:val="00695123"/>
    <w:rsid w:val="0069607F"/>
    <w:rsid w:val="00696AE6"/>
    <w:rsid w:val="00696BE1"/>
    <w:rsid w:val="00697F70"/>
    <w:rsid w:val="006A2410"/>
    <w:rsid w:val="006A5190"/>
    <w:rsid w:val="006B1215"/>
    <w:rsid w:val="006B6C93"/>
    <w:rsid w:val="006B734A"/>
    <w:rsid w:val="006B7381"/>
    <w:rsid w:val="006B7DBC"/>
    <w:rsid w:val="006C0740"/>
    <w:rsid w:val="006C1F3F"/>
    <w:rsid w:val="006C7C02"/>
    <w:rsid w:val="006D38F9"/>
    <w:rsid w:val="006D69E2"/>
    <w:rsid w:val="006E0DEF"/>
    <w:rsid w:val="006E331A"/>
    <w:rsid w:val="006E463C"/>
    <w:rsid w:val="006E4729"/>
    <w:rsid w:val="006E6C01"/>
    <w:rsid w:val="006F28F6"/>
    <w:rsid w:val="006F5E22"/>
    <w:rsid w:val="00712465"/>
    <w:rsid w:val="00716F13"/>
    <w:rsid w:val="00717202"/>
    <w:rsid w:val="00721D54"/>
    <w:rsid w:val="00724F8D"/>
    <w:rsid w:val="00725B9A"/>
    <w:rsid w:val="00726809"/>
    <w:rsid w:val="00726EDF"/>
    <w:rsid w:val="007309ED"/>
    <w:rsid w:val="0073185A"/>
    <w:rsid w:val="007359AB"/>
    <w:rsid w:val="007359C4"/>
    <w:rsid w:val="0073645C"/>
    <w:rsid w:val="00736A3A"/>
    <w:rsid w:val="007412CF"/>
    <w:rsid w:val="0074202E"/>
    <w:rsid w:val="00755FFF"/>
    <w:rsid w:val="00757D2A"/>
    <w:rsid w:val="00760AEC"/>
    <w:rsid w:val="00762B15"/>
    <w:rsid w:val="00765AFE"/>
    <w:rsid w:val="00767BDB"/>
    <w:rsid w:val="00772F05"/>
    <w:rsid w:val="00775062"/>
    <w:rsid w:val="00782B3A"/>
    <w:rsid w:val="0078508A"/>
    <w:rsid w:val="00785D8F"/>
    <w:rsid w:val="00786C10"/>
    <w:rsid w:val="00792F42"/>
    <w:rsid w:val="007A038A"/>
    <w:rsid w:val="007A1B0A"/>
    <w:rsid w:val="007A32EF"/>
    <w:rsid w:val="007A6A64"/>
    <w:rsid w:val="007A7AD6"/>
    <w:rsid w:val="007B04ED"/>
    <w:rsid w:val="007B71FE"/>
    <w:rsid w:val="007C4888"/>
    <w:rsid w:val="007D5114"/>
    <w:rsid w:val="007D5310"/>
    <w:rsid w:val="007D72B4"/>
    <w:rsid w:val="007E1F6F"/>
    <w:rsid w:val="007E3185"/>
    <w:rsid w:val="007E324D"/>
    <w:rsid w:val="007F2CC3"/>
    <w:rsid w:val="007F369A"/>
    <w:rsid w:val="007F3757"/>
    <w:rsid w:val="00801865"/>
    <w:rsid w:val="008044D6"/>
    <w:rsid w:val="00806B91"/>
    <w:rsid w:val="00817D5F"/>
    <w:rsid w:val="00821D56"/>
    <w:rsid w:val="00821FDC"/>
    <w:rsid w:val="008256D3"/>
    <w:rsid w:val="00832506"/>
    <w:rsid w:val="00837E6F"/>
    <w:rsid w:val="0084069B"/>
    <w:rsid w:val="00840F1E"/>
    <w:rsid w:val="0084293F"/>
    <w:rsid w:val="0085249C"/>
    <w:rsid w:val="00854E1A"/>
    <w:rsid w:val="008573EC"/>
    <w:rsid w:val="008577E6"/>
    <w:rsid w:val="0086074B"/>
    <w:rsid w:val="00862753"/>
    <w:rsid w:val="0086298E"/>
    <w:rsid w:val="00863B41"/>
    <w:rsid w:val="00864D06"/>
    <w:rsid w:val="0086622B"/>
    <w:rsid w:val="008804DB"/>
    <w:rsid w:val="008833C9"/>
    <w:rsid w:val="00883B15"/>
    <w:rsid w:val="00896036"/>
    <w:rsid w:val="008961A4"/>
    <w:rsid w:val="008971D1"/>
    <w:rsid w:val="008A2BF8"/>
    <w:rsid w:val="008A330E"/>
    <w:rsid w:val="008A709E"/>
    <w:rsid w:val="008B0FFC"/>
    <w:rsid w:val="008B1438"/>
    <w:rsid w:val="008B390F"/>
    <w:rsid w:val="008C5465"/>
    <w:rsid w:val="008C7306"/>
    <w:rsid w:val="008D3927"/>
    <w:rsid w:val="008D3BF9"/>
    <w:rsid w:val="008D6421"/>
    <w:rsid w:val="008D6DDE"/>
    <w:rsid w:val="008D772E"/>
    <w:rsid w:val="008E090A"/>
    <w:rsid w:val="008E197A"/>
    <w:rsid w:val="008E28BE"/>
    <w:rsid w:val="008E3598"/>
    <w:rsid w:val="008E684C"/>
    <w:rsid w:val="008F1EF3"/>
    <w:rsid w:val="008F6472"/>
    <w:rsid w:val="008F78E7"/>
    <w:rsid w:val="0090253A"/>
    <w:rsid w:val="00902AC6"/>
    <w:rsid w:val="00903F78"/>
    <w:rsid w:val="00904A27"/>
    <w:rsid w:val="009067F4"/>
    <w:rsid w:val="0091129A"/>
    <w:rsid w:val="00920133"/>
    <w:rsid w:val="00923899"/>
    <w:rsid w:val="009269B2"/>
    <w:rsid w:val="0093460E"/>
    <w:rsid w:val="0093525C"/>
    <w:rsid w:val="00935EE5"/>
    <w:rsid w:val="009366F4"/>
    <w:rsid w:val="00940D03"/>
    <w:rsid w:val="0094347D"/>
    <w:rsid w:val="00943E8B"/>
    <w:rsid w:val="00946BA8"/>
    <w:rsid w:val="00946CE7"/>
    <w:rsid w:val="00951295"/>
    <w:rsid w:val="00961EB4"/>
    <w:rsid w:val="009631AD"/>
    <w:rsid w:val="009639D2"/>
    <w:rsid w:val="009644C5"/>
    <w:rsid w:val="009813D9"/>
    <w:rsid w:val="00981F61"/>
    <w:rsid w:val="00983268"/>
    <w:rsid w:val="00984462"/>
    <w:rsid w:val="0098603A"/>
    <w:rsid w:val="009909B9"/>
    <w:rsid w:val="00992304"/>
    <w:rsid w:val="00992FC8"/>
    <w:rsid w:val="00996A54"/>
    <w:rsid w:val="00996B94"/>
    <w:rsid w:val="009A76EA"/>
    <w:rsid w:val="009B7D56"/>
    <w:rsid w:val="009C1AA2"/>
    <w:rsid w:val="009C379E"/>
    <w:rsid w:val="009D3BA1"/>
    <w:rsid w:val="009D5E8D"/>
    <w:rsid w:val="009E15CE"/>
    <w:rsid w:val="009E3350"/>
    <w:rsid w:val="009E7345"/>
    <w:rsid w:val="009F334F"/>
    <w:rsid w:val="009F4026"/>
    <w:rsid w:val="009F403D"/>
    <w:rsid w:val="009F4C8F"/>
    <w:rsid w:val="009F5BCF"/>
    <w:rsid w:val="009F5C1B"/>
    <w:rsid w:val="009F67C9"/>
    <w:rsid w:val="00A0010B"/>
    <w:rsid w:val="00A01CC7"/>
    <w:rsid w:val="00A024AE"/>
    <w:rsid w:val="00A03FC2"/>
    <w:rsid w:val="00A05EB0"/>
    <w:rsid w:val="00A13C20"/>
    <w:rsid w:val="00A144F1"/>
    <w:rsid w:val="00A14614"/>
    <w:rsid w:val="00A16C99"/>
    <w:rsid w:val="00A20DA3"/>
    <w:rsid w:val="00A2183B"/>
    <w:rsid w:val="00A25853"/>
    <w:rsid w:val="00A31DA6"/>
    <w:rsid w:val="00A3547F"/>
    <w:rsid w:val="00A42347"/>
    <w:rsid w:val="00A52D1B"/>
    <w:rsid w:val="00A53737"/>
    <w:rsid w:val="00A543AD"/>
    <w:rsid w:val="00A5525B"/>
    <w:rsid w:val="00A57233"/>
    <w:rsid w:val="00A57486"/>
    <w:rsid w:val="00A61C6B"/>
    <w:rsid w:val="00A61DCE"/>
    <w:rsid w:val="00A64842"/>
    <w:rsid w:val="00A65AD0"/>
    <w:rsid w:val="00A65B21"/>
    <w:rsid w:val="00A66FB2"/>
    <w:rsid w:val="00A726EF"/>
    <w:rsid w:val="00A72E18"/>
    <w:rsid w:val="00A7695D"/>
    <w:rsid w:val="00A77647"/>
    <w:rsid w:val="00A83693"/>
    <w:rsid w:val="00A96F81"/>
    <w:rsid w:val="00AA62B3"/>
    <w:rsid w:val="00AB45A2"/>
    <w:rsid w:val="00AC10C5"/>
    <w:rsid w:val="00AC6D4F"/>
    <w:rsid w:val="00AD2FB8"/>
    <w:rsid w:val="00AD4F2C"/>
    <w:rsid w:val="00AD70F2"/>
    <w:rsid w:val="00AE4C76"/>
    <w:rsid w:val="00AE57DD"/>
    <w:rsid w:val="00AF02A4"/>
    <w:rsid w:val="00AF65C5"/>
    <w:rsid w:val="00AF7185"/>
    <w:rsid w:val="00B05A3C"/>
    <w:rsid w:val="00B05C06"/>
    <w:rsid w:val="00B17EFB"/>
    <w:rsid w:val="00B2198B"/>
    <w:rsid w:val="00B21AF5"/>
    <w:rsid w:val="00B230D5"/>
    <w:rsid w:val="00B238E2"/>
    <w:rsid w:val="00B24628"/>
    <w:rsid w:val="00B262F0"/>
    <w:rsid w:val="00B34B46"/>
    <w:rsid w:val="00B34B74"/>
    <w:rsid w:val="00B37D46"/>
    <w:rsid w:val="00B44F22"/>
    <w:rsid w:val="00B4595E"/>
    <w:rsid w:val="00B51B89"/>
    <w:rsid w:val="00B51CF8"/>
    <w:rsid w:val="00B51D94"/>
    <w:rsid w:val="00B55559"/>
    <w:rsid w:val="00B56492"/>
    <w:rsid w:val="00B56A7D"/>
    <w:rsid w:val="00B622FD"/>
    <w:rsid w:val="00B63554"/>
    <w:rsid w:val="00B65B87"/>
    <w:rsid w:val="00B674A8"/>
    <w:rsid w:val="00B76830"/>
    <w:rsid w:val="00B77714"/>
    <w:rsid w:val="00B8292A"/>
    <w:rsid w:val="00B87205"/>
    <w:rsid w:val="00B90E1B"/>
    <w:rsid w:val="00BA2C9C"/>
    <w:rsid w:val="00BA40E4"/>
    <w:rsid w:val="00BA65DC"/>
    <w:rsid w:val="00BA70D2"/>
    <w:rsid w:val="00BB14B1"/>
    <w:rsid w:val="00BB2017"/>
    <w:rsid w:val="00BB45DF"/>
    <w:rsid w:val="00BB57F1"/>
    <w:rsid w:val="00BB6AB2"/>
    <w:rsid w:val="00BC19D9"/>
    <w:rsid w:val="00BC7FD7"/>
    <w:rsid w:val="00BE10DF"/>
    <w:rsid w:val="00BE233D"/>
    <w:rsid w:val="00BE2FAB"/>
    <w:rsid w:val="00BE3AB9"/>
    <w:rsid w:val="00BE3BCE"/>
    <w:rsid w:val="00BE5FC6"/>
    <w:rsid w:val="00BE6C4F"/>
    <w:rsid w:val="00BE7DCC"/>
    <w:rsid w:val="00BF21AF"/>
    <w:rsid w:val="00BF2453"/>
    <w:rsid w:val="00BF5633"/>
    <w:rsid w:val="00C042EA"/>
    <w:rsid w:val="00C04390"/>
    <w:rsid w:val="00C047B4"/>
    <w:rsid w:val="00C12534"/>
    <w:rsid w:val="00C134F4"/>
    <w:rsid w:val="00C14946"/>
    <w:rsid w:val="00C20966"/>
    <w:rsid w:val="00C2309B"/>
    <w:rsid w:val="00C23EEA"/>
    <w:rsid w:val="00C2749F"/>
    <w:rsid w:val="00C308BA"/>
    <w:rsid w:val="00C353D3"/>
    <w:rsid w:val="00C35AD6"/>
    <w:rsid w:val="00C4019A"/>
    <w:rsid w:val="00C407B6"/>
    <w:rsid w:val="00C40948"/>
    <w:rsid w:val="00C45FB5"/>
    <w:rsid w:val="00C463D1"/>
    <w:rsid w:val="00C47DDC"/>
    <w:rsid w:val="00C51A6C"/>
    <w:rsid w:val="00C52023"/>
    <w:rsid w:val="00C5731A"/>
    <w:rsid w:val="00C665A9"/>
    <w:rsid w:val="00C6744D"/>
    <w:rsid w:val="00C75458"/>
    <w:rsid w:val="00C75760"/>
    <w:rsid w:val="00C818DA"/>
    <w:rsid w:val="00C82508"/>
    <w:rsid w:val="00C8359F"/>
    <w:rsid w:val="00C85901"/>
    <w:rsid w:val="00C90FD7"/>
    <w:rsid w:val="00C92BDB"/>
    <w:rsid w:val="00C96E60"/>
    <w:rsid w:val="00CA1617"/>
    <w:rsid w:val="00CA56E9"/>
    <w:rsid w:val="00CB0851"/>
    <w:rsid w:val="00CB1CFA"/>
    <w:rsid w:val="00CC1726"/>
    <w:rsid w:val="00CC4733"/>
    <w:rsid w:val="00CC66F6"/>
    <w:rsid w:val="00CC71CE"/>
    <w:rsid w:val="00CD0C3F"/>
    <w:rsid w:val="00CD268D"/>
    <w:rsid w:val="00CE1AE5"/>
    <w:rsid w:val="00CE3737"/>
    <w:rsid w:val="00CF7119"/>
    <w:rsid w:val="00D07DBE"/>
    <w:rsid w:val="00D10A88"/>
    <w:rsid w:val="00D127CA"/>
    <w:rsid w:val="00D13580"/>
    <w:rsid w:val="00D260B4"/>
    <w:rsid w:val="00D33275"/>
    <w:rsid w:val="00D33C81"/>
    <w:rsid w:val="00D34E4C"/>
    <w:rsid w:val="00D359FF"/>
    <w:rsid w:val="00D40915"/>
    <w:rsid w:val="00D42F2A"/>
    <w:rsid w:val="00D4433D"/>
    <w:rsid w:val="00D47B0C"/>
    <w:rsid w:val="00D47E35"/>
    <w:rsid w:val="00D50163"/>
    <w:rsid w:val="00D510D1"/>
    <w:rsid w:val="00D51309"/>
    <w:rsid w:val="00D51838"/>
    <w:rsid w:val="00D52629"/>
    <w:rsid w:val="00D55A14"/>
    <w:rsid w:val="00D57CDD"/>
    <w:rsid w:val="00D62F76"/>
    <w:rsid w:val="00D63C24"/>
    <w:rsid w:val="00D64EE4"/>
    <w:rsid w:val="00D66F13"/>
    <w:rsid w:val="00D70BAF"/>
    <w:rsid w:val="00D73FAD"/>
    <w:rsid w:val="00D8249F"/>
    <w:rsid w:val="00D9147C"/>
    <w:rsid w:val="00D96D5B"/>
    <w:rsid w:val="00D97CE4"/>
    <w:rsid w:val="00DA152E"/>
    <w:rsid w:val="00DA5EA1"/>
    <w:rsid w:val="00DA7730"/>
    <w:rsid w:val="00DA7A8F"/>
    <w:rsid w:val="00DB06C9"/>
    <w:rsid w:val="00DC58FE"/>
    <w:rsid w:val="00DC66E4"/>
    <w:rsid w:val="00DC6837"/>
    <w:rsid w:val="00DD22EC"/>
    <w:rsid w:val="00DD54A6"/>
    <w:rsid w:val="00DD5FAB"/>
    <w:rsid w:val="00DE1121"/>
    <w:rsid w:val="00DE2B68"/>
    <w:rsid w:val="00DE3AC7"/>
    <w:rsid w:val="00DE5024"/>
    <w:rsid w:val="00DE70A3"/>
    <w:rsid w:val="00DF2A44"/>
    <w:rsid w:val="00DF3CE5"/>
    <w:rsid w:val="00DF3ECE"/>
    <w:rsid w:val="00DF403A"/>
    <w:rsid w:val="00DF40E1"/>
    <w:rsid w:val="00DF499A"/>
    <w:rsid w:val="00DF5223"/>
    <w:rsid w:val="00DF6AB0"/>
    <w:rsid w:val="00E0748D"/>
    <w:rsid w:val="00E10646"/>
    <w:rsid w:val="00E15328"/>
    <w:rsid w:val="00E15FCA"/>
    <w:rsid w:val="00E16F0A"/>
    <w:rsid w:val="00E25CFD"/>
    <w:rsid w:val="00E324EC"/>
    <w:rsid w:val="00E46599"/>
    <w:rsid w:val="00E4724F"/>
    <w:rsid w:val="00E50234"/>
    <w:rsid w:val="00E51639"/>
    <w:rsid w:val="00E521BF"/>
    <w:rsid w:val="00E52283"/>
    <w:rsid w:val="00E53802"/>
    <w:rsid w:val="00E61DA2"/>
    <w:rsid w:val="00E62A4E"/>
    <w:rsid w:val="00E65807"/>
    <w:rsid w:val="00E7062F"/>
    <w:rsid w:val="00E70A70"/>
    <w:rsid w:val="00E71655"/>
    <w:rsid w:val="00E752D1"/>
    <w:rsid w:val="00E7737C"/>
    <w:rsid w:val="00E823EE"/>
    <w:rsid w:val="00E8466C"/>
    <w:rsid w:val="00E86450"/>
    <w:rsid w:val="00E8731C"/>
    <w:rsid w:val="00E91F46"/>
    <w:rsid w:val="00E94A12"/>
    <w:rsid w:val="00EA74B5"/>
    <w:rsid w:val="00EB1534"/>
    <w:rsid w:val="00EB2B2A"/>
    <w:rsid w:val="00EB5E66"/>
    <w:rsid w:val="00EB61A0"/>
    <w:rsid w:val="00EC2CE4"/>
    <w:rsid w:val="00EC4FF8"/>
    <w:rsid w:val="00EC6F93"/>
    <w:rsid w:val="00ED0C4E"/>
    <w:rsid w:val="00ED2C5A"/>
    <w:rsid w:val="00ED2DB7"/>
    <w:rsid w:val="00ED4FD6"/>
    <w:rsid w:val="00ED6FF2"/>
    <w:rsid w:val="00EE04D5"/>
    <w:rsid w:val="00EE0EBD"/>
    <w:rsid w:val="00EE10F9"/>
    <w:rsid w:val="00EE53A6"/>
    <w:rsid w:val="00EE769F"/>
    <w:rsid w:val="00EF097E"/>
    <w:rsid w:val="00EF3883"/>
    <w:rsid w:val="00EF45F6"/>
    <w:rsid w:val="00EF4D2B"/>
    <w:rsid w:val="00EF63D6"/>
    <w:rsid w:val="00F01635"/>
    <w:rsid w:val="00F02F34"/>
    <w:rsid w:val="00F10DDC"/>
    <w:rsid w:val="00F122EC"/>
    <w:rsid w:val="00F12556"/>
    <w:rsid w:val="00F13542"/>
    <w:rsid w:val="00F206FF"/>
    <w:rsid w:val="00F221CE"/>
    <w:rsid w:val="00F27A13"/>
    <w:rsid w:val="00F27DE8"/>
    <w:rsid w:val="00F3261C"/>
    <w:rsid w:val="00F36083"/>
    <w:rsid w:val="00F37EE9"/>
    <w:rsid w:val="00F402C3"/>
    <w:rsid w:val="00F404F2"/>
    <w:rsid w:val="00F469D6"/>
    <w:rsid w:val="00F52440"/>
    <w:rsid w:val="00F5420E"/>
    <w:rsid w:val="00F5509B"/>
    <w:rsid w:val="00F62970"/>
    <w:rsid w:val="00F638D1"/>
    <w:rsid w:val="00F6532A"/>
    <w:rsid w:val="00F751EC"/>
    <w:rsid w:val="00F838FD"/>
    <w:rsid w:val="00F84500"/>
    <w:rsid w:val="00F913FC"/>
    <w:rsid w:val="00F91C96"/>
    <w:rsid w:val="00F93604"/>
    <w:rsid w:val="00F95F5D"/>
    <w:rsid w:val="00F96CCD"/>
    <w:rsid w:val="00FA022D"/>
    <w:rsid w:val="00FA26D0"/>
    <w:rsid w:val="00FA4340"/>
    <w:rsid w:val="00FA6023"/>
    <w:rsid w:val="00FA662F"/>
    <w:rsid w:val="00FA7B4E"/>
    <w:rsid w:val="00FB23E8"/>
    <w:rsid w:val="00FB36E0"/>
    <w:rsid w:val="00FB43BF"/>
    <w:rsid w:val="00FB4AA5"/>
    <w:rsid w:val="00FB5408"/>
    <w:rsid w:val="00FB7C0F"/>
    <w:rsid w:val="00FC0417"/>
    <w:rsid w:val="00FC1E01"/>
    <w:rsid w:val="00FC5A44"/>
    <w:rsid w:val="00FC5E71"/>
    <w:rsid w:val="00FC6222"/>
    <w:rsid w:val="00FC7A4F"/>
    <w:rsid w:val="00FD217F"/>
    <w:rsid w:val="00FE236B"/>
    <w:rsid w:val="00FE31E7"/>
    <w:rsid w:val="00FE6340"/>
    <w:rsid w:val="00FF0754"/>
    <w:rsid w:val="00FF3054"/>
    <w:rsid w:val="00FF3F37"/>
    <w:rsid w:val="00FF466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31BD630"/>
  <w15:chartTrackingRefBased/>
  <w15:docId w15:val="{CE1D57C9-9E05-4FAA-9CCF-BE4B7661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6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47E35"/>
    <w:pPr>
      <w:keepNext/>
      <w:numPr>
        <w:numId w:val="1"/>
      </w:numPr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D47E35"/>
    <w:pPr>
      <w:keepNext/>
      <w:numPr>
        <w:ilvl w:val="1"/>
        <w:numId w:val="1"/>
      </w:numPr>
      <w:ind w:left="0" w:firstLine="1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21A2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1635"/>
    <w:pPr>
      <w:keepNext/>
      <w:tabs>
        <w:tab w:val="num" w:pos="864"/>
      </w:tabs>
      <w:overflowPunct w:val="0"/>
      <w:autoSpaceDE w:val="0"/>
      <w:autoSpaceDN w:val="0"/>
      <w:adjustRightInd w:val="0"/>
      <w:spacing w:before="120" w:after="60"/>
      <w:ind w:left="864" w:hanging="864"/>
      <w:textAlignment w:val="baseline"/>
      <w:outlineLvl w:val="3"/>
    </w:pPr>
    <w:rPr>
      <w:rFonts w:ascii="Times New Roman Bold" w:hAnsi="Times New Roman Bold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01635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01635"/>
    <w:pPr>
      <w:tabs>
        <w:tab w:val="num" w:pos="2196"/>
      </w:tabs>
      <w:overflowPunct w:val="0"/>
      <w:autoSpaceDE w:val="0"/>
      <w:autoSpaceDN w:val="0"/>
      <w:adjustRightInd w:val="0"/>
      <w:spacing w:before="240" w:after="60"/>
      <w:ind w:left="2196" w:hanging="1296"/>
      <w:textAlignment w:val="baseline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F01635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  <w:tab w:val="left" w:pos="1200"/>
        <w:tab w:val="left" w:pos="1440"/>
        <w:tab w:val="left" w:pos="2040"/>
        <w:tab w:val="left" w:pos="2160"/>
      </w:tabs>
      <w:suppressAutoHyphens/>
      <w:jc w:val="center"/>
      <w:outlineLvl w:val="8"/>
    </w:pPr>
    <w:rPr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286BF2"/>
    <w:pPr>
      <w:tabs>
        <w:tab w:val="left" w:pos="720"/>
        <w:tab w:val="right" w:leader="dot" w:pos="9331"/>
      </w:tabs>
    </w:pPr>
    <w:rPr>
      <w:rFonts w:ascii="Times New Roman Bold" w:hAnsi="Times New Roman Bold" w:cs="Arial"/>
      <w:b/>
      <w:bCs/>
    </w:rPr>
  </w:style>
  <w:style w:type="paragraph" w:styleId="Title">
    <w:name w:val="Title"/>
    <w:basedOn w:val="Normal"/>
    <w:link w:val="TitleChar"/>
    <w:qFormat/>
    <w:pPr>
      <w:tabs>
        <w:tab w:val="left" w:pos="0"/>
        <w:tab w:val="left" w:pos="1200"/>
        <w:tab w:val="left" w:pos="1440"/>
        <w:tab w:val="left" w:pos="2040"/>
        <w:tab w:val="left" w:pos="2160"/>
      </w:tabs>
      <w:suppressAutoHyphens/>
      <w:jc w:val="center"/>
    </w:pPr>
    <w:rPr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leader="dot" w:pos="9331"/>
      </w:tabs>
      <w:ind w:left="1454" w:hanging="907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7A32EF"/>
    <w:pPr>
      <w:tabs>
        <w:tab w:val="left" w:pos="1008"/>
        <w:tab w:val="right" w:leader="dot" w:pos="9331"/>
      </w:tabs>
      <w:ind w:left="187"/>
    </w:pPr>
    <w:rPr>
      <w:rFonts w:ascii="Times New Roman Bold" w:hAnsi="Times New Roman Bold"/>
      <w:b/>
      <w:bCs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rPr>
      <w:sz w:val="20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aption">
    <w:name w:val="caption"/>
    <w:basedOn w:val="Normal"/>
    <w:next w:val="Normal"/>
    <w:qFormat/>
    <w:pPr>
      <w:suppressAutoHyphens/>
    </w:pPr>
    <w:rPr>
      <w:b/>
      <w:bCs/>
      <w:sz w:val="20"/>
      <w:szCs w:val="20"/>
      <w:lang w:eastAsia="ar-S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31"/>
      </w:tabs>
      <w:ind w:left="480" w:hanging="48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Heading1Centered">
    <w:name w:val="Style Heading 1 + Centered"/>
    <w:basedOn w:val="Heading1"/>
    <w:pPr>
      <w:jc w:val="center"/>
    </w:pPr>
    <w:rPr>
      <w:rFonts w:cs="Times New Roman"/>
    </w:rPr>
  </w:style>
  <w:style w:type="paragraph" w:customStyle="1" w:styleId="Figure">
    <w:name w:val="Figure"/>
    <w:basedOn w:val="Normal"/>
    <w:pPr>
      <w:jc w:val="center"/>
    </w:pPr>
    <w:rPr>
      <w:rFonts w:ascii="Times New Roman Bold" w:hAnsi="Times New Roman Bold"/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5E7D"/>
    <w:rPr>
      <w:b/>
      <w:bCs/>
    </w:rPr>
  </w:style>
  <w:style w:type="paragraph" w:customStyle="1" w:styleId="Table">
    <w:name w:val="Table"/>
    <w:basedOn w:val="Caption"/>
    <w:rsid w:val="00BE6C4F"/>
    <w:pPr>
      <w:keepNext/>
      <w:jc w:val="center"/>
    </w:pPr>
    <w:rPr>
      <w:rFonts w:ascii="Times New Roman Bold" w:hAnsi="Times New Roman Bold"/>
      <w:sz w:val="24"/>
      <w:szCs w:val="24"/>
    </w:rPr>
  </w:style>
  <w:style w:type="paragraph" w:customStyle="1" w:styleId="Default">
    <w:name w:val="Default"/>
    <w:rsid w:val="00247A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link w:val="Heading2"/>
    <w:rsid w:val="00D47E35"/>
    <w:rPr>
      <w:rFonts w:ascii="Arial" w:hAnsi="Arial" w:cs="Arial"/>
      <w:b/>
      <w:bCs/>
      <w:iCs/>
      <w:sz w:val="24"/>
      <w:szCs w:val="28"/>
    </w:rPr>
  </w:style>
  <w:style w:type="paragraph" w:styleId="Revision">
    <w:name w:val="Revision"/>
    <w:hidden/>
    <w:uiPriority w:val="99"/>
    <w:semiHidden/>
    <w:rsid w:val="00082A9C"/>
    <w:rPr>
      <w:sz w:val="24"/>
      <w:szCs w:val="24"/>
    </w:rPr>
  </w:style>
  <w:style w:type="character" w:customStyle="1" w:styleId="Heading3Char">
    <w:name w:val="Heading 3 Char"/>
    <w:link w:val="Heading3"/>
    <w:semiHidden/>
    <w:rsid w:val="00521A2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yleBodyText3Linespacingsingle">
    <w:name w:val="Style Body Text 3 + Line spacing:  single"/>
    <w:basedOn w:val="BodyText3"/>
    <w:rsid w:val="00521A2A"/>
    <w:pPr>
      <w:spacing w:before="120" w:after="0"/>
      <w:jc w:val="both"/>
    </w:pPr>
    <w:rPr>
      <w:sz w:val="24"/>
      <w:szCs w:val="20"/>
    </w:rPr>
  </w:style>
  <w:style w:type="paragraph" w:styleId="BodyText3">
    <w:name w:val="Body Text 3"/>
    <w:basedOn w:val="Normal"/>
    <w:link w:val="BodyText3Char"/>
    <w:rsid w:val="00521A2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21A2A"/>
    <w:rPr>
      <w:sz w:val="16"/>
      <w:szCs w:val="16"/>
    </w:rPr>
  </w:style>
  <w:style w:type="paragraph" w:styleId="BodyText2">
    <w:name w:val="Body Text 2"/>
    <w:basedOn w:val="Normal"/>
    <w:link w:val="BodyText2Char"/>
    <w:rsid w:val="00521A2A"/>
    <w:pPr>
      <w:spacing w:after="120" w:line="480" w:lineRule="auto"/>
    </w:pPr>
  </w:style>
  <w:style w:type="character" w:customStyle="1" w:styleId="BodyText2Char">
    <w:name w:val="Body Text 2 Char"/>
    <w:link w:val="BodyText2"/>
    <w:rsid w:val="00521A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6"/>
    <w:pPr>
      <w:ind w:left="720"/>
    </w:pPr>
  </w:style>
  <w:style w:type="character" w:customStyle="1" w:styleId="Heading4Char">
    <w:name w:val="Heading 4 Char"/>
    <w:link w:val="Heading4"/>
    <w:rsid w:val="00F01635"/>
    <w:rPr>
      <w:rFonts w:ascii="Times New Roman Bold" w:hAnsi="Times New Roman Bold"/>
      <w:b/>
      <w:sz w:val="24"/>
    </w:rPr>
  </w:style>
  <w:style w:type="character" w:customStyle="1" w:styleId="Heading6Char">
    <w:name w:val="Heading 6 Char"/>
    <w:link w:val="Heading6"/>
    <w:rsid w:val="00F01635"/>
    <w:rPr>
      <w:i/>
      <w:sz w:val="22"/>
    </w:rPr>
  </w:style>
  <w:style w:type="character" w:customStyle="1" w:styleId="Heading7Char">
    <w:name w:val="Heading 7 Char"/>
    <w:link w:val="Heading7"/>
    <w:rsid w:val="00F01635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F01635"/>
    <w:rPr>
      <w:rFonts w:ascii="Arial" w:hAnsi="Arial"/>
      <w:i/>
      <w:sz w:val="24"/>
    </w:rPr>
  </w:style>
  <w:style w:type="paragraph" w:styleId="TOC4">
    <w:name w:val="toc 4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600"/>
      <w:textAlignment w:val="baseline"/>
    </w:pPr>
    <w:rPr>
      <w:szCs w:val="20"/>
    </w:rPr>
  </w:style>
  <w:style w:type="paragraph" w:styleId="TOC5">
    <w:name w:val="toc 5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800"/>
      <w:textAlignment w:val="baseline"/>
    </w:pPr>
    <w:rPr>
      <w:szCs w:val="20"/>
    </w:rPr>
  </w:style>
  <w:style w:type="paragraph" w:styleId="TOC6">
    <w:name w:val="toc 6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000"/>
      <w:textAlignment w:val="baseline"/>
    </w:pPr>
    <w:rPr>
      <w:szCs w:val="20"/>
    </w:rPr>
  </w:style>
  <w:style w:type="paragraph" w:styleId="TOC7">
    <w:name w:val="toc 7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200"/>
      <w:textAlignment w:val="baseline"/>
    </w:pPr>
    <w:rPr>
      <w:szCs w:val="20"/>
    </w:rPr>
  </w:style>
  <w:style w:type="paragraph" w:styleId="TOC8">
    <w:name w:val="toc 8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400"/>
      <w:textAlignment w:val="baseline"/>
    </w:pPr>
    <w:rPr>
      <w:szCs w:val="20"/>
    </w:rPr>
  </w:style>
  <w:style w:type="paragraph" w:styleId="TOC9">
    <w:name w:val="toc 9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600"/>
      <w:textAlignment w:val="baseline"/>
    </w:pPr>
    <w:rPr>
      <w:szCs w:val="20"/>
    </w:rPr>
  </w:style>
  <w:style w:type="paragraph" w:customStyle="1" w:styleId="body">
    <w:name w:val="body"/>
    <w:basedOn w:val="Normal"/>
    <w:rsid w:val="00F01635"/>
    <w:pPr>
      <w:overflowPunct w:val="0"/>
      <w:autoSpaceDE w:val="0"/>
      <w:autoSpaceDN w:val="0"/>
      <w:adjustRightInd w:val="0"/>
      <w:spacing w:after="280" w:line="280" w:lineRule="atLeast"/>
      <w:jc w:val="both"/>
      <w:textAlignment w:val="baseline"/>
    </w:pPr>
    <w:rPr>
      <w:rFonts w:ascii="Times" w:hAnsi="Times"/>
      <w:szCs w:val="20"/>
    </w:rPr>
  </w:style>
  <w:style w:type="paragraph" w:styleId="Subtitle">
    <w:name w:val="Subtitle"/>
    <w:basedOn w:val="Normal"/>
    <w:link w:val="SubtitleChar"/>
    <w:qFormat/>
    <w:rsid w:val="00F01635"/>
    <w:pPr>
      <w:overflowPunct w:val="0"/>
      <w:autoSpaceDE w:val="0"/>
      <w:autoSpaceDN w:val="0"/>
      <w:adjustRightInd w:val="0"/>
      <w:spacing w:before="60" w:after="60" w:line="240" w:lineRule="atLeast"/>
      <w:jc w:val="center"/>
      <w:textAlignment w:val="baseline"/>
    </w:pPr>
    <w:rPr>
      <w:szCs w:val="20"/>
    </w:rPr>
  </w:style>
  <w:style w:type="character" w:customStyle="1" w:styleId="SubtitleChar">
    <w:name w:val="Subtitle Char"/>
    <w:link w:val="Subtitle"/>
    <w:rsid w:val="00F01635"/>
    <w:rPr>
      <w:sz w:val="24"/>
    </w:rPr>
  </w:style>
  <w:style w:type="character" w:styleId="FollowedHyperlink">
    <w:name w:val="FollowedHyperlink"/>
    <w:rsid w:val="00F01635"/>
    <w:rPr>
      <w:color w:val="800080"/>
      <w:u w:val="single"/>
    </w:rPr>
  </w:style>
  <w:style w:type="paragraph" w:styleId="ListBullet2">
    <w:name w:val="List Bullet 2"/>
    <w:basedOn w:val="Normal"/>
    <w:rsid w:val="00F0163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LineNumber">
    <w:name w:val="line number"/>
    <w:rsid w:val="00F01635"/>
  </w:style>
  <w:style w:type="paragraph" w:customStyle="1" w:styleId="NancysCaption">
    <w:name w:val="Nancy's Caption"/>
    <w:basedOn w:val="Normal"/>
    <w:autoRedefine/>
    <w:rsid w:val="00F01635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Cs w:val="20"/>
    </w:rPr>
  </w:style>
  <w:style w:type="paragraph" w:customStyle="1" w:styleId="TableText">
    <w:name w:val="Table Text"/>
    <w:basedOn w:val="Normal"/>
    <w:rsid w:val="00F01635"/>
    <w:pPr>
      <w:spacing w:before="20"/>
    </w:pPr>
    <w:rPr>
      <w:rFonts w:cs="Arial"/>
      <w:sz w:val="20"/>
      <w:szCs w:val="20"/>
    </w:rPr>
  </w:style>
  <w:style w:type="character" w:customStyle="1" w:styleId="TableTextChar">
    <w:name w:val="Table Text Char"/>
    <w:rsid w:val="00F01635"/>
    <w:rPr>
      <w:rFonts w:cs="Arial"/>
      <w:lang w:val="en-US" w:eastAsia="en-US" w:bidi="ar-SA"/>
    </w:rPr>
  </w:style>
  <w:style w:type="paragraph" w:customStyle="1" w:styleId="TableHead">
    <w:name w:val="Table Head"/>
    <w:basedOn w:val="Normal"/>
    <w:rsid w:val="00F01635"/>
    <w:pPr>
      <w:keepNext/>
      <w:snapToGrid w:val="0"/>
      <w:spacing w:before="20" w:after="20"/>
      <w:jc w:val="center"/>
    </w:pPr>
    <w:rPr>
      <w:b/>
      <w:bCs/>
      <w:color w:val="FFFFFF"/>
      <w:sz w:val="20"/>
      <w:szCs w:val="20"/>
    </w:rPr>
  </w:style>
  <w:style w:type="paragraph" w:customStyle="1" w:styleId="Tablecaption">
    <w:name w:val="Table caption"/>
    <w:basedOn w:val="Caption"/>
    <w:rsid w:val="00F01635"/>
    <w:pPr>
      <w:keepNext/>
      <w:suppressAutoHyphens w:val="0"/>
      <w:spacing w:before="120" w:after="60"/>
      <w:jc w:val="center"/>
    </w:pPr>
    <w:rPr>
      <w:color w:val="0B3D91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F01635"/>
    <w:pPr>
      <w:ind w:left="360" w:hanging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01635"/>
  </w:style>
  <w:style w:type="paragraph" w:styleId="FootnoteText">
    <w:name w:val="footnote text"/>
    <w:basedOn w:val="Normal"/>
    <w:link w:val="FootnoteTextChar"/>
    <w:rsid w:val="00F0163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01635"/>
  </w:style>
  <w:style w:type="character" w:styleId="FootnoteReference">
    <w:name w:val="footnote reference"/>
    <w:rsid w:val="00F01635"/>
    <w:rPr>
      <w:vertAlign w:val="superscript"/>
    </w:rPr>
  </w:style>
  <w:style w:type="paragraph" w:customStyle="1" w:styleId="Text">
    <w:name w:val="Text"/>
    <w:basedOn w:val="Normal"/>
    <w:rsid w:val="00F01635"/>
    <w:pPr>
      <w:spacing w:after="120"/>
    </w:pPr>
  </w:style>
  <w:style w:type="character" w:customStyle="1" w:styleId="TextChar">
    <w:name w:val="Text Char"/>
    <w:rsid w:val="00F01635"/>
    <w:rPr>
      <w:sz w:val="24"/>
      <w:szCs w:val="24"/>
      <w:lang w:val="en-US" w:eastAsia="en-US" w:bidi="ar-SA"/>
    </w:rPr>
  </w:style>
  <w:style w:type="paragraph" w:customStyle="1" w:styleId="Normal1">
    <w:name w:val="Normal1"/>
    <w:basedOn w:val="Normal"/>
    <w:rsid w:val="00F01635"/>
    <w:pPr>
      <w:spacing w:before="120"/>
    </w:pPr>
    <w:rPr>
      <w:szCs w:val="20"/>
    </w:rPr>
  </w:style>
  <w:style w:type="character" w:customStyle="1" w:styleId="normalChar">
    <w:name w:val="normal Char"/>
    <w:rsid w:val="00F01635"/>
    <w:rPr>
      <w:rFonts w:ascii="Arial" w:hAnsi="Arial"/>
      <w:sz w:val="24"/>
      <w:lang w:val="en-US" w:eastAsia="en-US" w:bidi="ar-SA"/>
    </w:rPr>
  </w:style>
  <w:style w:type="paragraph" w:customStyle="1" w:styleId="TimesNewRoman">
    <w:name w:val="Times New Roman"/>
    <w:basedOn w:val="Normal"/>
    <w:rsid w:val="00F01635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/>
      <w:bCs/>
      <w:szCs w:val="20"/>
    </w:rPr>
  </w:style>
  <w:style w:type="paragraph" w:customStyle="1" w:styleId="TOC-title">
    <w:name w:val="TOC-title"/>
    <w:basedOn w:val="Normal"/>
    <w:rsid w:val="00F01635"/>
    <w:pPr>
      <w:spacing w:before="240" w:after="60"/>
      <w:jc w:val="center"/>
    </w:pPr>
    <w:rPr>
      <w:b/>
      <w:caps/>
      <w:szCs w:val="20"/>
    </w:rPr>
  </w:style>
  <w:style w:type="paragraph" w:customStyle="1" w:styleId="NormalA">
    <w:name w:val="NormalA"/>
    <w:rsid w:val="00F016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</w:rPr>
  </w:style>
  <w:style w:type="character" w:customStyle="1" w:styleId="NormalAChar4">
    <w:name w:val="NormalA Char4"/>
    <w:rsid w:val="00F01635"/>
    <w:rPr>
      <w:rFonts w:ascii="Arial" w:hAnsi="Arial" w:cs="Arial"/>
      <w:sz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F01635"/>
    <w:pPr>
      <w:overflowPunct w:val="0"/>
      <w:autoSpaceDE w:val="0"/>
      <w:autoSpaceDN w:val="0"/>
      <w:adjustRightInd w:val="0"/>
      <w:ind w:left="720"/>
      <w:jc w:val="both"/>
    </w:pPr>
    <w:rPr>
      <w:rFonts w:cs="Arial"/>
      <w:bCs/>
      <w:sz w:val="20"/>
      <w:szCs w:val="20"/>
    </w:rPr>
  </w:style>
  <w:style w:type="character" w:customStyle="1" w:styleId="BodyTextIndent3Char">
    <w:name w:val="Body Text Indent 3 Char"/>
    <w:link w:val="BodyTextIndent3"/>
    <w:rsid w:val="00F01635"/>
    <w:rPr>
      <w:rFonts w:ascii="Arial" w:hAnsi="Arial" w:cs="Arial"/>
      <w:bCs/>
    </w:rPr>
  </w:style>
  <w:style w:type="character" w:customStyle="1" w:styleId="BodyTextChar">
    <w:name w:val="Body Text Char"/>
    <w:rsid w:val="00F01635"/>
    <w:rPr>
      <w:sz w:val="24"/>
      <w:szCs w:val="24"/>
      <w:lang w:val="en-US" w:eastAsia="en-US" w:bidi="ar-SA"/>
    </w:rPr>
  </w:style>
  <w:style w:type="character" w:customStyle="1" w:styleId="NormalAChar2">
    <w:name w:val="NormalA Char2"/>
    <w:rsid w:val="00F01635"/>
    <w:rPr>
      <w:rFonts w:ascii="Arial" w:hAnsi="Arial" w:cs="Arial"/>
      <w:sz w:val="24"/>
      <w:lang w:val="en-US" w:eastAsia="en-US" w:bidi="ar-SA"/>
    </w:rPr>
  </w:style>
  <w:style w:type="character" w:customStyle="1" w:styleId="NormalApxChar">
    <w:name w:val="NormalApx Char"/>
    <w:rsid w:val="00F01635"/>
    <w:rPr>
      <w:rFonts w:ascii="Arial" w:hAnsi="Arial"/>
      <w:sz w:val="24"/>
      <w:szCs w:val="24"/>
      <w:lang w:val="en-US" w:eastAsia="en-US" w:bidi="ar-SA"/>
    </w:rPr>
  </w:style>
  <w:style w:type="character" w:customStyle="1" w:styleId="SP81950Char">
    <w:name w:val="SP81950 Char"/>
    <w:rsid w:val="00F01635"/>
    <w:rPr>
      <w:rFonts w:ascii="Arial" w:hAnsi="Arial"/>
      <w:sz w:val="24"/>
      <w:szCs w:val="24"/>
      <w:lang w:val="en-US" w:eastAsia="en-US" w:bidi="ar-SA"/>
    </w:rPr>
  </w:style>
  <w:style w:type="character" w:customStyle="1" w:styleId="NormalAChar3">
    <w:name w:val="NormalA Char3"/>
    <w:rsid w:val="00F01635"/>
    <w:rPr>
      <w:rFonts w:ascii="Arial" w:hAnsi="Arial" w:cs="Arial"/>
      <w:sz w:val="24"/>
      <w:lang w:val="en-US" w:eastAsia="en-US" w:bidi="ar-SA"/>
    </w:rPr>
  </w:style>
  <w:style w:type="paragraph" w:styleId="ListBullet">
    <w:name w:val="List Bullet"/>
    <w:basedOn w:val="Normal"/>
    <w:rsid w:val="00F01635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centerbold">
    <w:name w:val="center bold"/>
    <w:aliases w:val="cbo"/>
    <w:basedOn w:val="Normal"/>
    <w:rsid w:val="00F01635"/>
    <w:pPr>
      <w:jc w:val="center"/>
    </w:pPr>
    <w:rPr>
      <w:rFonts w:ascii="Book Antiqua" w:hAnsi="Book Antiqua"/>
      <w:b/>
      <w:szCs w:val="20"/>
    </w:rPr>
  </w:style>
  <w:style w:type="paragraph" w:styleId="PlainText">
    <w:name w:val="Plain Text"/>
    <w:basedOn w:val="Normal"/>
    <w:link w:val="PlainTextChar"/>
    <w:unhideWhenUsed/>
    <w:rsid w:val="00F01635"/>
    <w:rPr>
      <w:rFonts w:ascii="Tahoma" w:eastAsia="Calibri" w:hAnsi="Tahoma"/>
      <w:sz w:val="22"/>
      <w:szCs w:val="21"/>
    </w:rPr>
  </w:style>
  <w:style w:type="character" w:customStyle="1" w:styleId="PlainTextChar">
    <w:name w:val="Plain Text Char"/>
    <w:link w:val="PlainText"/>
    <w:rsid w:val="00F01635"/>
    <w:rPr>
      <w:rFonts w:ascii="Tahoma" w:eastAsia="Calibri" w:hAnsi="Tahoma"/>
      <w:sz w:val="22"/>
      <w:szCs w:val="21"/>
    </w:rPr>
  </w:style>
  <w:style w:type="character" w:customStyle="1" w:styleId="Char">
    <w:name w:val="Char"/>
    <w:rsid w:val="00F01635"/>
    <w:rPr>
      <w:rFonts w:ascii="Tahoma" w:eastAsia="Calibri" w:hAnsi="Tahoma"/>
      <w:sz w:val="22"/>
      <w:szCs w:val="21"/>
      <w:lang w:val="en-US" w:eastAsia="en-US" w:bidi="ar-SA"/>
    </w:rPr>
  </w:style>
  <w:style w:type="paragraph" w:customStyle="1" w:styleId="tablerow">
    <w:name w:val="table row"/>
    <w:basedOn w:val="Normal"/>
    <w:rsid w:val="00F01635"/>
    <w:pPr>
      <w:spacing w:before="20" w:after="20"/>
    </w:pPr>
    <w:rPr>
      <w:rFonts w:ascii="Times" w:hAnsi="Times"/>
      <w:sz w:val="20"/>
      <w:szCs w:val="20"/>
    </w:rPr>
  </w:style>
  <w:style w:type="character" w:styleId="Strong">
    <w:name w:val="Strong"/>
    <w:qFormat/>
    <w:rsid w:val="00F01635"/>
    <w:rPr>
      <w:b/>
    </w:rPr>
  </w:style>
  <w:style w:type="paragraph" w:customStyle="1" w:styleId="TableBody">
    <w:name w:val="Table Body"/>
    <w:basedOn w:val="Normal"/>
    <w:rsid w:val="00F01635"/>
    <w:rPr>
      <w:sz w:val="20"/>
    </w:rPr>
  </w:style>
  <w:style w:type="character" w:customStyle="1" w:styleId="StyleTimes">
    <w:name w:val="Style Times"/>
    <w:rsid w:val="00F0163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rsid w:val="00F0163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rsid w:val="00F01635"/>
    <w:rPr>
      <w:rFonts w:ascii="Tahoma" w:hAnsi="Tahoma" w:cs="Tahoma"/>
      <w:sz w:val="24"/>
      <w:shd w:val="clear" w:color="auto" w:fill="000080"/>
    </w:rPr>
  </w:style>
  <w:style w:type="character" w:customStyle="1" w:styleId="CaptionChar">
    <w:name w:val="Caption Char"/>
    <w:rsid w:val="00F01635"/>
    <w:rPr>
      <w:rFonts w:cs="Arial"/>
      <w:b/>
      <w:sz w:val="24"/>
      <w:szCs w:val="24"/>
    </w:rPr>
  </w:style>
  <w:style w:type="character" w:customStyle="1" w:styleId="TablecaptionChar">
    <w:name w:val="Table caption Char"/>
    <w:rsid w:val="00F01635"/>
    <w:rPr>
      <w:rFonts w:cs="Arial"/>
      <w:b/>
      <w:bCs/>
      <w:color w:val="0B3D91"/>
      <w:sz w:val="24"/>
      <w:szCs w:val="24"/>
    </w:rPr>
  </w:style>
  <w:style w:type="paragraph" w:styleId="NormalWeb">
    <w:name w:val="Normal (Web)"/>
    <w:basedOn w:val="Normal"/>
    <w:rsid w:val="00F01635"/>
    <w:pPr>
      <w:spacing w:before="100" w:beforeAutospacing="1" w:after="100" w:afterAutospacing="1"/>
    </w:pPr>
    <w:rPr>
      <w:rFonts w:eastAsia="SimSun"/>
      <w:lang w:eastAsia="zh-CN"/>
    </w:rPr>
  </w:style>
  <w:style w:type="paragraph" w:styleId="BodyText">
    <w:name w:val="Body Text"/>
    <w:basedOn w:val="Normal"/>
    <w:link w:val="BodyTextChar1"/>
    <w:rsid w:val="00F01635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BodyTextChar1">
    <w:name w:val="Body Text Char1"/>
    <w:link w:val="BodyText"/>
    <w:rsid w:val="00F01635"/>
    <w:rPr>
      <w:sz w:val="24"/>
    </w:rPr>
  </w:style>
  <w:style w:type="character" w:customStyle="1" w:styleId="FooterChar">
    <w:name w:val="Footer Char"/>
    <w:uiPriority w:val="99"/>
    <w:rsid w:val="00F01635"/>
    <w:rPr>
      <w:sz w:val="24"/>
    </w:rPr>
  </w:style>
  <w:style w:type="paragraph" w:customStyle="1" w:styleId="Cvr12Pt">
    <w:name w:val="Cvr12Pt"/>
    <w:basedOn w:val="Normal"/>
    <w:rsid w:val="00F01635"/>
    <w:pPr>
      <w:tabs>
        <w:tab w:val="left" w:pos="-1440"/>
      </w:tabs>
      <w:jc w:val="center"/>
    </w:pPr>
    <w:rPr>
      <w:b/>
      <w:szCs w:val="20"/>
    </w:rPr>
  </w:style>
  <w:style w:type="character" w:customStyle="1" w:styleId="CommentTextChar">
    <w:name w:val="Comment Text Char"/>
    <w:link w:val="CommentText"/>
    <w:semiHidden/>
    <w:rsid w:val="00A024AE"/>
  </w:style>
  <w:style w:type="table" w:styleId="TableGrid">
    <w:name w:val="Table Grid"/>
    <w:basedOn w:val="TableNormal"/>
    <w:uiPriority w:val="59"/>
    <w:rsid w:val="00A024A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1D53FA"/>
    <w:rPr>
      <w:i/>
      <w:iCs/>
    </w:rPr>
  </w:style>
  <w:style w:type="character" w:customStyle="1" w:styleId="TitleChar">
    <w:name w:val="Title Char"/>
    <w:basedOn w:val="DefaultParagraphFont"/>
    <w:link w:val="Title"/>
    <w:rsid w:val="001275B7"/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2FB8"/>
    <w:rPr>
      <w:rFonts w:ascii="Arial" w:hAnsi="Arial"/>
      <w:sz w:val="24"/>
    </w:rPr>
  </w:style>
  <w:style w:type="paragraph" w:customStyle="1" w:styleId="CoverText">
    <w:name w:val="Cover Text"/>
    <w:basedOn w:val="Normal"/>
    <w:link w:val="CoverTextChar"/>
    <w:rsid w:val="00D9147C"/>
    <w:pPr>
      <w:spacing w:line="259" w:lineRule="auto"/>
      <w:jc w:val="center"/>
    </w:pPr>
    <w:rPr>
      <w:rFonts w:eastAsia="SimSun"/>
      <w:b/>
      <w:bCs/>
      <w:sz w:val="28"/>
      <w:szCs w:val="28"/>
    </w:rPr>
  </w:style>
  <w:style w:type="character" w:customStyle="1" w:styleId="CoverTextChar">
    <w:name w:val="Cover Text Char"/>
    <w:link w:val="CoverText"/>
    <w:locked/>
    <w:rsid w:val="00D9147C"/>
    <w:rPr>
      <w:rFonts w:ascii="Arial" w:eastAsia="SimSun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d2FjaHRlbGE8L1VzZXJOYW1lPjxEYXRlVGltZT44LzE1LzIwMTkgMzowOTo0NSBQTTwvRGF0ZVRpbWU+PExhYmVsU3RyaW5nPlVucmVzdHJpY3RlZ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1C87-D000-4324-8F3E-FF3CA24EFD7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7E2B3F9-D5B8-45FD-BEEC-1244AF45B3C7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D0283FE3-17B0-4B28-82C9-AD640844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609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Naval Undersea Warfare Center Division</vt:lpstr>
    </vt:vector>
  </TitlesOfParts>
  <Company>US NAVY</Company>
  <LinksUpToDate>false</LinksUpToDate>
  <CharactersWithSpaces>4400</CharactersWithSpaces>
  <SharedDoc>false</SharedDoc>
  <HLinks>
    <vt:vector size="132" baseType="variant"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_Toc512949670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_Toc512949669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_Toc512949668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_Toc512949667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_Toc512949666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_Toc512949665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_Toc512949664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_Toc512949662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_Toc512949661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_Toc512949657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_Toc512949656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_Toc512949655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_Toc512949654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_Toc512949653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_Toc512949652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_Toc512949651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_Toc512949650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_Toc512949649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_Toc512949648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_Toc512949647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_Toc512949644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_Toc512949643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Naval Undersea Warfare Center Division</dc:title>
  <dc:subject/>
  <dc:creator>PecoraroCD</dc:creator>
  <cp:keywords/>
  <cp:lastModifiedBy>Lobbestael, David</cp:lastModifiedBy>
  <cp:revision>55</cp:revision>
  <cp:lastPrinted>2019-08-14T14:34:00Z</cp:lastPrinted>
  <dcterms:created xsi:type="dcterms:W3CDTF">2021-09-23T17:22:00Z</dcterms:created>
  <dcterms:modified xsi:type="dcterms:W3CDTF">2022-10-28T12:16:00Z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ffd25920-94e1-4f9f-a1fe-0a5f60ff587f</vt:lpwstr>
  </property>
  <property fmtid="{D5CDD505-2E9C-101B-9397-08002B2CF9AE}" pid="4" name="bjSaver">
    <vt:lpwstr>JQRBK5L2cCyPIvMH7YzCZECr5DDP/ei6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6" name="bjDocumentLabelXML-0">
    <vt:lpwstr>ames.com/2008/01/sie/internal/label"&gt;&lt;element uid="42834bfb-1ec1-4beb-bd64-eb83fb3cb3f3" value="" /&gt;&lt;/sisl&gt;</vt:lpwstr>
  </property>
  <property fmtid="{D5CDD505-2E9C-101B-9397-08002B2CF9AE}" pid="7" name="bjDocumentSecurityLabel">
    <vt:lpwstr>Unrestricted</vt:lpwstr>
  </property>
  <property fmtid="{D5CDD505-2E9C-101B-9397-08002B2CF9AE}" pid="8" name="bjLabelHistoryID">
    <vt:lpwstr>{615E1C87-D000-4324-8F3E-FF3CA24EFD78}</vt:lpwstr>
  </property>
</Properties>
</file>